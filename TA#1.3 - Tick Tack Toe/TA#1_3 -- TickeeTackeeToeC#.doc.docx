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DCC" w:rsidRDefault="00697DCC" w:rsidP="00697DCC">
      <w:r>
        <w:t>Date</w:t>
      </w:r>
      <w:r w:rsidR="000D62DC">
        <w:t xml:space="preserve">:  </w:t>
      </w:r>
      <w:bookmarkStart w:id="0" w:name="_GoBack"/>
      <w:bookmarkEnd w:id="0"/>
      <w:r w:rsidR="000D62DC">
        <w:t>MON 4 FEB 2015</w:t>
      </w:r>
    </w:p>
    <w:p w:rsidR="00697DCC" w:rsidRDefault="00697DCC" w:rsidP="00697DCC">
      <w:r>
        <w:t>CIS</w:t>
      </w:r>
      <w:r w:rsidR="00734513">
        <w:t>C</w:t>
      </w:r>
      <w:r>
        <w:t xml:space="preserve"> 193 – C#</w:t>
      </w:r>
    </w:p>
    <w:p w:rsidR="00697DCC" w:rsidRDefault="00697DCC" w:rsidP="00697DCC">
      <w:r>
        <w:t xml:space="preserve">Professor </w:t>
      </w:r>
      <w:r w:rsidR="00747E3B">
        <w:t xml:space="preserve">Larry </w:t>
      </w:r>
      <w:r>
        <w:t>Forman</w:t>
      </w:r>
    </w:p>
    <w:p w:rsidR="00697DCC" w:rsidRDefault="00697DCC" w:rsidP="00697DCC">
      <w:r>
        <w:tab/>
        <w:t>Telephone:</w:t>
      </w:r>
      <w:r>
        <w:tab/>
        <w:t>619.388.3666</w:t>
      </w:r>
    </w:p>
    <w:p w:rsidR="00697DCC" w:rsidRDefault="00697DCC" w:rsidP="00697DCC">
      <w:r>
        <w:tab/>
        <w:t>E-Mail:</w:t>
      </w:r>
      <w:r>
        <w:tab/>
      </w:r>
      <w:hyperlink r:id="rId9" w:history="1">
        <w:r>
          <w:rPr>
            <w:rStyle w:val="Hyperlink"/>
          </w:rPr>
          <w:t>LForman@sdccd.edu</w:t>
        </w:r>
      </w:hyperlink>
    </w:p>
    <w:p w:rsidR="00697DCC" w:rsidRDefault="00F95BF7" w:rsidP="00697DCC">
      <w:r>
        <w:rPr>
          <w:noProof/>
          <w:lang w:eastAsia="en-U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4257675</wp:posOffset>
            </wp:positionH>
            <wp:positionV relativeFrom="paragraph">
              <wp:posOffset>38100</wp:posOffset>
            </wp:positionV>
            <wp:extent cx="1114425" cy="1114425"/>
            <wp:effectExtent l="19050" t="0" r="9525" b="0"/>
            <wp:wrapThrough wrapText="bothSides">
              <wp:wrapPolygon edited="0">
                <wp:start x="-369" y="0"/>
                <wp:lineTo x="-369" y="21415"/>
                <wp:lineTo x="21785" y="21415"/>
                <wp:lineTo x="21785" y="0"/>
                <wp:lineTo x="-369" y="0"/>
              </wp:wrapPolygon>
            </wp:wrapThrough>
            <wp:docPr id="3" name="Picture 3" descr="tictact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ctacto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7DCC">
        <w:tab/>
        <w:t>Mail Box:</w:t>
      </w:r>
      <w:r w:rsidR="00697DCC">
        <w:tab/>
        <w:t>A-8</w:t>
      </w:r>
      <w:r w:rsidR="00697DCC" w:rsidRPr="006235C5">
        <w:t xml:space="preserve"> </w:t>
      </w:r>
    </w:p>
    <w:p w:rsidR="00697DCC" w:rsidRDefault="00743023" w:rsidP="00697DCC">
      <w:r>
        <w:tab/>
        <w:t>Office:</w:t>
      </w:r>
      <w:r>
        <w:tab/>
      </w:r>
      <w:r>
        <w:tab/>
        <w:t>BT-210-G</w:t>
      </w:r>
    </w:p>
    <w:p w:rsidR="00A848F0" w:rsidRDefault="00A848F0" w:rsidP="00697DCC"/>
    <w:p w:rsidR="00697DCC" w:rsidRPr="00A848F0" w:rsidRDefault="00697DCC" w:rsidP="00697DCC">
      <w:pPr>
        <w:rPr>
          <w:b/>
          <w:u w:val="single"/>
        </w:rPr>
      </w:pPr>
      <w:r>
        <w:rPr>
          <w:b/>
          <w:u w:val="single"/>
        </w:rPr>
        <w:t>TRAINING ASSIGNMENT #1.</w:t>
      </w:r>
      <w:r w:rsidR="00734513">
        <w:rPr>
          <w:b/>
          <w:u w:val="single"/>
        </w:rPr>
        <w:t>3</w:t>
      </w:r>
      <w:r>
        <w:rPr>
          <w:b/>
        </w:rPr>
        <w:t xml:space="preserve">:   </w:t>
      </w:r>
      <w:r>
        <w:rPr>
          <w:b/>
          <w:u w:val="single"/>
        </w:rPr>
        <w:t>TICKEE-TACKEE-TOE</w:t>
      </w:r>
    </w:p>
    <w:p w:rsidR="00C92DAB" w:rsidRDefault="00697DCC" w:rsidP="00697DC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697DCC" w:rsidRDefault="00697DCC" w:rsidP="00C92DAB">
      <w:pPr>
        <w:ind w:left="2160" w:firstLine="720"/>
        <w:rPr>
          <w:b/>
        </w:rPr>
      </w:pPr>
      <w:r>
        <w:rPr>
          <w:b/>
        </w:rPr>
        <w:t>=== DUE</w:t>
      </w:r>
      <w:r w:rsidR="000D62DC">
        <w:rPr>
          <w:b/>
        </w:rPr>
        <w:t xml:space="preserve"> WED 18 FEB</w:t>
      </w:r>
      <w:r>
        <w:rPr>
          <w:b/>
        </w:rPr>
        <w:t xml:space="preserve"> ===</w:t>
      </w:r>
    </w:p>
    <w:p w:rsidR="00697DCC" w:rsidRDefault="00697DCC" w:rsidP="00697DC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 w:rsidR="00C92DAB">
        <w:rPr>
          <w:b/>
        </w:rPr>
        <w:tab/>
        <w:t xml:space="preserve">        </w:t>
      </w:r>
      <w:r>
        <w:rPr>
          <w:b/>
        </w:rPr>
        <w:t>=============</w:t>
      </w:r>
      <w:r w:rsidR="000D62DC">
        <w:rPr>
          <w:b/>
        </w:rPr>
        <w:t>=</w:t>
      </w:r>
    </w:p>
    <w:p w:rsidR="00DD7CD9" w:rsidRPr="00734513" w:rsidRDefault="00697DCC" w:rsidP="00697DCC">
      <w:r w:rsidRPr="00734513">
        <w:rPr>
          <w:u w:val="single"/>
        </w:rPr>
        <w:t>TASKS</w:t>
      </w:r>
      <w:r w:rsidR="00A848F0" w:rsidRPr="00734513">
        <w:t>:</w:t>
      </w:r>
    </w:p>
    <w:p w:rsidR="00934ADD" w:rsidRDefault="00934ADD" w:rsidP="006517A6">
      <w:pPr>
        <w:ind w:left="360" w:hanging="360"/>
        <w:jc w:val="both"/>
        <w:rPr>
          <w:b/>
        </w:rPr>
      </w:pPr>
    </w:p>
    <w:p w:rsidR="00734513" w:rsidRDefault="00734513" w:rsidP="006517A6">
      <w:pPr>
        <w:ind w:left="360" w:hanging="360"/>
        <w:jc w:val="both"/>
      </w:pPr>
      <w:r>
        <w:rPr>
          <w:b/>
        </w:rPr>
        <w:t xml:space="preserve">0 – </w:t>
      </w:r>
      <w:r>
        <w:t xml:space="preserve">First, read this Task Sheet!  </w:t>
      </w:r>
    </w:p>
    <w:p w:rsidR="00734513" w:rsidRDefault="00734513" w:rsidP="006517A6">
      <w:pPr>
        <w:ind w:left="360"/>
        <w:jc w:val="both"/>
        <w:rPr>
          <w:rFonts w:ascii="Times New Roman" w:hAnsi="Times New Roman"/>
        </w:rPr>
      </w:pPr>
      <w:r>
        <w:t xml:space="preserve">Second, put a check mark by each Task number </w:t>
      </w:r>
      <w:r w:rsidRPr="00A47B50">
        <w:rPr>
          <w:b/>
        </w:rPr>
        <w:t>and</w:t>
      </w:r>
      <w:r>
        <w:t xml:space="preserve"> letter when you </w:t>
      </w:r>
      <w:r w:rsidRPr="003E501C">
        <w:rPr>
          <w:b/>
        </w:rPr>
        <w:t>complete</w:t>
      </w:r>
      <w:r>
        <w:t xml:space="preserve"> it.  </w:t>
      </w:r>
      <w:r w:rsidR="00743023">
        <w:t>Third, hand in your “hard-copy” and completed Green Grade Sheet in your folder when you demo this TA.</w:t>
      </w:r>
    </w:p>
    <w:p w:rsidR="00A848F0" w:rsidRPr="00A848F0" w:rsidRDefault="00A848F0" w:rsidP="006517A6">
      <w:pPr>
        <w:ind w:left="360" w:hanging="360"/>
        <w:jc w:val="both"/>
      </w:pPr>
    </w:p>
    <w:p w:rsidR="00A848F0" w:rsidRPr="00743023" w:rsidRDefault="00697DCC" w:rsidP="006517A6">
      <w:pPr>
        <w:ind w:left="360" w:hanging="360"/>
        <w:jc w:val="both"/>
        <w:rPr>
          <w:b/>
        </w:rPr>
      </w:pPr>
      <w:r>
        <w:rPr>
          <w:b/>
        </w:rPr>
        <w:t>1 –</w:t>
      </w:r>
      <w:r>
        <w:t xml:space="preserve"> </w:t>
      </w:r>
      <w:r>
        <w:rPr>
          <w:b/>
        </w:rPr>
        <w:t>READ</w:t>
      </w:r>
      <w:r>
        <w:t>:</w:t>
      </w:r>
      <w:r w:rsidR="00743023">
        <w:t xml:space="preserve"> </w:t>
      </w:r>
      <w:r w:rsidR="00743023">
        <w:rPr>
          <w:b/>
        </w:rPr>
        <w:t>Handout #1.2 GUI Mess</w:t>
      </w:r>
    </w:p>
    <w:p w:rsidR="00A848F0" w:rsidRDefault="00A848F0" w:rsidP="00A848F0">
      <w:pPr>
        <w:ind w:left="360" w:hanging="360"/>
      </w:pPr>
    </w:p>
    <w:p w:rsidR="00697DCC" w:rsidRDefault="00697DCC" w:rsidP="00697DCC">
      <w:pPr>
        <w:rPr>
          <w:b/>
        </w:rPr>
      </w:pPr>
      <w:r>
        <w:rPr>
          <w:b/>
        </w:rPr>
        <w:t>2 –</w:t>
      </w:r>
      <w:r>
        <w:t xml:space="preserve"> </w:t>
      </w:r>
      <w:r>
        <w:rPr>
          <w:b/>
        </w:rPr>
        <w:t>TA OBJECTIVES</w:t>
      </w:r>
    </w:p>
    <w:p w:rsidR="00743023" w:rsidRDefault="00743023" w:rsidP="00697DCC">
      <w:pPr>
        <w:rPr>
          <w:b/>
        </w:rPr>
      </w:pPr>
    </w:p>
    <w:p w:rsidR="00AA0A65" w:rsidRDefault="00AA0A65" w:rsidP="006517A6">
      <w:pPr>
        <w:pStyle w:val="BodyTextIndent2"/>
        <w:numPr>
          <w:ilvl w:val="0"/>
          <w:numId w:val="6"/>
        </w:numPr>
        <w:jc w:val="both"/>
      </w:pPr>
      <w:r>
        <w:t xml:space="preserve">Develop a basic C# program </w:t>
      </w:r>
      <w:r w:rsidR="00743023">
        <w:t>with</w:t>
      </w:r>
      <w:r>
        <w:t xml:space="preserve"> picture boxes, message boxes, radio buttons, check b</w:t>
      </w:r>
      <w:r w:rsidR="00743023">
        <w:t>oxes, links, date/time, visible and</w:t>
      </w:r>
      <w:r>
        <w:t xml:space="preserve"> properties to </w:t>
      </w:r>
      <w:r w:rsidRPr="00C92DAB">
        <w:rPr>
          <w:u w:val="single"/>
        </w:rPr>
        <w:t>start</w:t>
      </w:r>
      <w:r>
        <w:t xml:space="preserve"> to play tic-tac-</w:t>
      </w:r>
      <w:r w:rsidR="00743023">
        <w:t xml:space="preserve">toe </w:t>
      </w:r>
    </w:p>
    <w:p w:rsidR="00AA0A65" w:rsidRDefault="00747E3B" w:rsidP="006517A6">
      <w:pPr>
        <w:pStyle w:val="BodyTextIndent2"/>
        <w:numPr>
          <w:ilvl w:val="0"/>
          <w:numId w:val="6"/>
        </w:numPr>
        <w:jc w:val="both"/>
      </w:pPr>
      <w:r>
        <w:t>Incorporate non-</w:t>
      </w:r>
      <w:r w:rsidR="00AA0A65">
        <w:t>event driven methods</w:t>
      </w:r>
    </w:p>
    <w:p w:rsidR="00AA0A65" w:rsidRDefault="00AA0A65" w:rsidP="006517A6">
      <w:pPr>
        <w:pStyle w:val="BodyTextIndent2"/>
        <w:numPr>
          <w:ilvl w:val="0"/>
          <w:numId w:val="6"/>
        </w:numPr>
        <w:jc w:val="both"/>
      </w:pPr>
      <w:r>
        <w:t>Use effective Michelangelo program documentation</w:t>
      </w:r>
    </w:p>
    <w:p w:rsidR="00697DCC" w:rsidRDefault="00A848F0" w:rsidP="00A848F0">
      <w:pPr>
        <w:pStyle w:val="BodyTextIndent2"/>
      </w:pPr>
      <w:r>
        <w:t xml:space="preserve"> </w:t>
      </w:r>
    </w:p>
    <w:p w:rsidR="00743023" w:rsidRDefault="00697DCC" w:rsidP="00697DCC">
      <w:pPr>
        <w:rPr>
          <w:b/>
        </w:rPr>
      </w:pPr>
      <w:r>
        <w:rPr>
          <w:b/>
        </w:rPr>
        <w:t>3 – SPECIFICATIONS</w:t>
      </w:r>
      <w:r w:rsidR="00BA159D">
        <w:rPr>
          <w:b/>
        </w:rPr>
        <w:t xml:space="preserve"> / SCREEN OUTPUT</w:t>
      </w:r>
    </w:p>
    <w:p w:rsidR="006517A6" w:rsidRDefault="006517A6" w:rsidP="00697DCC">
      <w:pPr>
        <w:rPr>
          <w:b/>
        </w:rPr>
      </w:pPr>
    </w:p>
    <w:p w:rsidR="00743023" w:rsidRDefault="00743023" w:rsidP="006517A6">
      <w:pPr>
        <w:ind w:firstLine="450"/>
        <w:rPr>
          <w:b/>
        </w:rPr>
      </w:pPr>
      <w:r>
        <w:rPr>
          <w:b/>
        </w:rPr>
        <w:t>For ALL programs, us</w:t>
      </w:r>
      <w:r w:rsidR="006517A6">
        <w:rPr>
          <w:b/>
        </w:rPr>
        <w:t>e your name in the project name!</w:t>
      </w:r>
    </w:p>
    <w:p w:rsidR="00DD7CD9" w:rsidRDefault="00697DCC" w:rsidP="00697DCC">
      <w:r>
        <w:tab/>
      </w:r>
    </w:p>
    <w:p w:rsidR="00697DCC" w:rsidRDefault="00697DCC" w:rsidP="00AB0E1A">
      <w:pPr>
        <w:ind w:left="450" w:hanging="450"/>
        <w:jc w:val="both"/>
      </w:pPr>
      <w:r>
        <w:tab/>
        <w:t xml:space="preserve">Create a project called </w:t>
      </w:r>
      <w:proofErr w:type="spellStart"/>
      <w:r>
        <w:rPr>
          <w:u w:val="single"/>
        </w:rPr>
        <w:t>Larrys</w:t>
      </w:r>
      <w:r w:rsidR="00A848F0">
        <w:t>TickeeTackeeToe</w:t>
      </w:r>
      <w:proofErr w:type="spellEnd"/>
      <w:r w:rsidR="00734513">
        <w:t xml:space="preserve"> that includes the following</w:t>
      </w:r>
      <w:r>
        <w:t>:</w:t>
      </w:r>
    </w:p>
    <w:p w:rsidR="00734513" w:rsidRDefault="00734513" w:rsidP="00AB0E1A">
      <w:pPr>
        <w:ind w:left="450" w:hanging="450"/>
        <w:jc w:val="both"/>
      </w:pPr>
    </w:p>
    <w:p w:rsidR="00E97542" w:rsidRDefault="00E97542" w:rsidP="00AB0E1A">
      <w:pPr>
        <w:pStyle w:val="ListParagraph"/>
        <w:numPr>
          <w:ilvl w:val="0"/>
          <w:numId w:val="4"/>
        </w:numPr>
        <w:jc w:val="both"/>
      </w:pPr>
      <w:r>
        <w:t xml:space="preserve">A message box to welcome the user to </w:t>
      </w:r>
      <w:r w:rsidRPr="00E97542">
        <w:rPr>
          <w:u w:val="single"/>
        </w:rPr>
        <w:t>Larry</w:t>
      </w:r>
      <w:r>
        <w:t xml:space="preserve">’s </w:t>
      </w:r>
      <w:proofErr w:type="spellStart"/>
      <w:r>
        <w:t>Tickee</w:t>
      </w:r>
      <w:proofErr w:type="spellEnd"/>
      <w:r>
        <w:t>-</w:t>
      </w:r>
      <w:proofErr w:type="spellStart"/>
      <w:r>
        <w:t>Tackee</w:t>
      </w:r>
      <w:proofErr w:type="spellEnd"/>
      <w:r>
        <w:t xml:space="preserve">-Toe by using a </w:t>
      </w:r>
      <w:r w:rsidRPr="00E97542">
        <w:rPr>
          <w:b/>
        </w:rPr>
        <w:t>const</w:t>
      </w:r>
      <w:r>
        <w:t xml:space="preserve"> for your name</w:t>
      </w:r>
    </w:p>
    <w:p w:rsidR="00E97542" w:rsidRDefault="00E97542" w:rsidP="00E97542">
      <w:pPr>
        <w:pStyle w:val="ListParagraph"/>
      </w:pPr>
    </w:p>
    <w:p w:rsidR="00E97542" w:rsidRDefault="00E97542" w:rsidP="00AB0E1A">
      <w:pPr>
        <w:pStyle w:val="ListParagraph"/>
        <w:numPr>
          <w:ilvl w:val="0"/>
          <w:numId w:val="4"/>
        </w:numPr>
        <w:jc w:val="both"/>
      </w:pPr>
      <w:r>
        <w:t xml:space="preserve">A form with a title, “TA #1.3 – </w:t>
      </w:r>
      <w:r w:rsidRPr="00E97542">
        <w:rPr>
          <w:u w:val="single"/>
        </w:rPr>
        <w:t>Larry</w:t>
      </w:r>
      <w:r>
        <w:t xml:space="preserve">’s </w:t>
      </w:r>
      <w:proofErr w:type="spellStart"/>
      <w:r>
        <w:t>Tickee</w:t>
      </w:r>
      <w:proofErr w:type="spellEnd"/>
      <w:r>
        <w:t>-</w:t>
      </w:r>
      <w:proofErr w:type="spellStart"/>
      <w:r>
        <w:t>Tackee</w:t>
      </w:r>
      <w:proofErr w:type="spellEnd"/>
      <w:r>
        <w:t>-Toe”, along with a pleasing background color</w:t>
      </w:r>
    </w:p>
    <w:p w:rsidR="004D5A52" w:rsidRDefault="004D5A52" w:rsidP="004D5A52">
      <w:pPr>
        <w:pStyle w:val="ListParagraph"/>
        <w:ind w:left="810"/>
        <w:jc w:val="both"/>
      </w:pPr>
    </w:p>
    <w:p w:rsidR="00734513" w:rsidRDefault="00734513" w:rsidP="00AB0E1A">
      <w:pPr>
        <w:pStyle w:val="ListParagraph"/>
        <w:numPr>
          <w:ilvl w:val="0"/>
          <w:numId w:val="4"/>
        </w:numPr>
        <w:jc w:val="both"/>
      </w:pPr>
      <w:r>
        <w:t xml:space="preserve">12 picture boxes – 9 for the game-play area, 1 </w:t>
      </w:r>
      <w:r w:rsidR="00E50D66">
        <w:t xml:space="preserve">to show </w:t>
      </w:r>
      <w:r>
        <w:t>the current player’s symbol and 2 that show the symbols used by each player.</w:t>
      </w:r>
    </w:p>
    <w:p w:rsidR="00DD7CD9" w:rsidRDefault="00DD7CD9" w:rsidP="00AB0E1A">
      <w:pPr>
        <w:pStyle w:val="ListParagraph"/>
        <w:ind w:left="810"/>
        <w:jc w:val="both"/>
      </w:pPr>
    </w:p>
    <w:p w:rsidR="00734513" w:rsidRDefault="00734513" w:rsidP="00AB0E1A">
      <w:pPr>
        <w:pStyle w:val="ListParagraph"/>
        <w:numPr>
          <w:ilvl w:val="0"/>
          <w:numId w:val="4"/>
        </w:numPr>
        <w:jc w:val="both"/>
      </w:pPr>
      <w:r>
        <w:t>2 radio buttons to indicate which player is about to move.</w:t>
      </w:r>
    </w:p>
    <w:p w:rsidR="00DD7CD9" w:rsidRDefault="00DD7CD9" w:rsidP="00AB0E1A">
      <w:pPr>
        <w:jc w:val="both"/>
      </w:pPr>
    </w:p>
    <w:p w:rsidR="00734513" w:rsidRDefault="00AA0A65" w:rsidP="00AB0E1A">
      <w:pPr>
        <w:pStyle w:val="ListParagraph"/>
        <w:numPr>
          <w:ilvl w:val="0"/>
          <w:numId w:val="4"/>
        </w:numPr>
        <w:jc w:val="both"/>
      </w:pPr>
      <w:r>
        <w:t>3 check boxes for:</w:t>
      </w:r>
    </w:p>
    <w:p w:rsidR="00C92DAB" w:rsidRDefault="00C92DAB" w:rsidP="00C92DAB">
      <w:pPr>
        <w:jc w:val="both"/>
      </w:pPr>
    </w:p>
    <w:p w:rsidR="00E50D66" w:rsidRDefault="00AA0A65" w:rsidP="00AB0E1A">
      <w:pPr>
        <w:pStyle w:val="ListParagraph"/>
        <w:numPr>
          <w:ilvl w:val="0"/>
          <w:numId w:val="5"/>
        </w:numPr>
        <w:jc w:val="both"/>
      </w:pPr>
      <w:r>
        <w:t>Displaying t</w:t>
      </w:r>
      <w:r w:rsidR="00E50D66">
        <w:t>he current player’s symbol in a picture box</w:t>
      </w:r>
      <w:r w:rsidR="00C8769E">
        <w:t xml:space="preserve"> a</w:t>
      </w:r>
      <w:r w:rsidR="00196FBF">
        <w:t>long with a descriptive label</w:t>
      </w:r>
    </w:p>
    <w:p w:rsidR="00E50D66" w:rsidRDefault="00E86DBF" w:rsidP="00AB0E1A">
      <w:pPr>
        <w:pStyle w:val="ListParagraph"/>
        <w:numPr>
          <w:ilvl w:val="0"/>
          <w:numId w:val="5"/>
        </w:numPr>
        <w:jc w:val="both"/>
      </w:pPr>
      <w:r>
        <w:t>With a</w:t>
      </w:r>
      <w:r w:rsidR="00A21765">
        <w:t xml:space="preserve"> label saying, “One of </w:t>
      </w:r>
      <w:r w:rsidR="00A21765">
        <w:rPr>
          <w:u w:val="single"/>
        </w:rPr>
        <w:t>Larry</w:t>
      </w:r>
      <w:r w:rsidR="00A21765">
        <w:t>’s</w:t>
      </w:r>
      <w:r w:rsidR="00AA0A65">
        <w:t xml:space="preserve"> </w:t>
      </w:r>
      <w:r>
        <w:t xml:space="preserve">Favorite Websites”, </w:t>
      </w:r>
      <w:r w:rsidR="00A21765">
        <w:t>that displays</w:t>
      </w:r>
      <w:r w:rsidR="00E50D66">
        <w:t xml:space="preserve"> </w:t>
      </w:r>
      <w:r w:rsidR="004D5A52">
        <w:t xml:space="preserve">a </w:t>
      </w:r>
      <w:r w:rsidR="00E50D66">
        <w:t>link to one of your favorite websites</w:t>
      </w:r>
      <w:r w:rsidR="00A21765">
        <w:t xml:space="preserve">. Use a </w:t>
      </w:r>
      <w:r w:rsidR="00A21765" w:rsidRPr="00A21765">
        <w:rPr>
          <w:b/>
        </w:rPr>
        <w:t>const</w:t>
      </w:r>
      <w:r w:rsidR="00A21765">
        <w:t xml:space="preserve"> for your name.</w:t>
      </w:r>
      <w:r w:rsidR="00E50D66">
        <w:t xml:space="preserve"> </w:t>
      </w:r>
    </w:p>
    <w:p w:rsidR="00E86DBF" w:rsidRPr="00E86DBF" w:rsidRDefault="00AA0A65" w:rsidP="00E86DBF">
      <w:pPr>
        <w:pStyle w:val="ListParagraph"/>
        <w:numPr>
          <w:ilvl w:val="0"/>
          <w:numId w:val="5"/>
        </w:numPr>
        <w:jc w:val="both"/>
      </w:pPr>
      <w:r>
        <w:t xml:space="preserve">Calling a </w:t>
      </w:r>
      <w:r w:rsidRPr="00747E3B">
        <w:rPr>
          <w:b/>
        </w:rPr>
        <w:t>non-event driven method</w:t>
      </w:r>
      <w:r>
        <w:t xml:space="preserve"> to display the current date and time in a label</w:t>
      </w:r>
    </w:p>
    <w:p w:rsidR="00E86DBF" w:rsidRPr="00E86DBF" w:rsidRDefault="00E86DBF" w:rsidP="00E86DBF">
      <w:pPr>
        <w:ind w:left="820"/>
        <w:jc w:val="both"/>
      </w:pPr>
    </w:p>
    <w:p w:rsidR="006517A6" w:rsidRDefault="006517A6" w:rsidP="00E86DBF">
      <w:pPr>
        <w:pStyle w:val="ListParagraph"/>
        <w:numPr>
          <w:ilvl w:val="0"/>
          <w:numId w:val="4"/>
        </w:numPr>
      </w:pPr>
      <w:r>
        <w:t>2 buttons:</w:t>
      </w:r>
    </w:p>
    <w:p w:rsidR="006517A6" w:rsidRDefault="006517A6" w:rsidP="006517A6">
      <w:pPr>
        <w:pStyle w:val="ListParagraph"/>
        <w:ind w:left="810"/>
      </w:pPr>
    </w:p>
    <w:p w:rsidR="006517A6" w:rsidRDefault="006517A6" w:rsidP="006517A6">
      <w:pPr>
        <w:pStyle w:val="ListParagraph"/>
        <w:numPr>
          <w:ilvl w:val="1"/>
          <w:numId w:val="6"/>
        </w:numPr>
      </w:pPr>
      <w:r>
        <w:t>O</w:t>
      </w:r>
      <w:r w:rsidR="00E86DBF" w:rsidRPr="00E86DBF">
        <w:t xml:space="preserve">ne button displays a </w:t>
      </w:r>
      <w:proofErr w:type="spellStart"/>
      <w:r w:rsidR="00E86DBF" w:rsidRPr="00E86DBF">
        <w:t>MessageBox</w:t>
      </w:r>
      <w:proofErr w:type="spellEnd"/>
      <w:r w:rsidR="00E86DBF" w:rsidRPr="00E86DBF">
        <w:t xml:space="preserve"> with the </w:t>
      </w:r>
      <w:r w:rsidR="00E86DBF" w:rsidRPr="006517A6">
        <w:rPr>
          <w:b/>
        </w:rPr>
        <w:t>instructions</w:t>
      </w:r>
      <w:r w:rsidR="00E86DBF" w:rsidRPr="00E86DBF">
        <w:t xml:space="preserve"> for playing </w:t>
      </w:r>
    </w:p>
    <w:p w:rsidR="006517A6" w:rsidRDefault="006517A6" w:rsidP="006517A6">
      <w:pPr>
        <w:pStyle w:val="ListParagraph"/>
        <w:ind w:left="1440"/>
      </w:pPr>
    </w:p>
    <w:p w:rsidR="00E86DBF" w:rsidRPr="00E86DBF" w:rsidRDefault="006517A6" w:rsidP="006517A6">
      <w:pPr>
        <w:pStyle w:val="ListParagraph"/>
        <w:numPr>
          <w:ilvl w:val="1"/>
          <w:numId w:val="6"/>
        </w:numPr>
        <w:jc w:val="both"/>
      </w:pPr>
      <w:r>
        <w:t>The second</w:t>
      </w:r>
      <w:r w:rsidR="00E86DBF" w:rsidRPr="00E86DBF">
        <w:t xml:space="preserve"> button calls a non-event driven method to display a </w:t>
      </w:r>
      <w:r w:rsidR="00E86DBF" w:rsidRPr="006517A6">
        <w:rPr>
          <w:b/>
        </w:rPr>
        <w:t>farewell</w:t>
      </w:r>
      <w:r w:rsidR="00E86DBF" w:rsidRPr="00E86DBF">
        <w:t xml:space="preserve"> message – with you</w:t>
      </w:r>
      <w:r w:rsidR="00E86DBF">
        <w:t>r</w:t>
      </w:r>
      <w:r w:rsidR="00E86DBF" w:rsidRPr="00E86DBF">
        <w:t xml:space="preserve"> name via a </w:t>
      </w:r>
      <w:proofErr w:type="spellStart"/>
      <w:r w:rsidR="00E86DBF" w:rsidRPr="00E86DBF">
        <w:t>const</w:t>
      </w:r>
      <w:proofErr w:type="spellEnd"/>
      <w:r w:rsidR="00E86DBF" w:rsidRPr="00E86DBF">
        <w:t xml:space="preserve"> – in a </w:t>
      </w:r>
      <w:proofErr w:type="spellStart"/>
      <w:r w:rsidR="00E86DBF" w:rsidRPr="00E86DBF">
        <w:t>MessageBox</w:t>
      </w:r>
      <w:proofErr w:type="spellEnd"/>
      <w:r w:rsidR="00E86DBF" w:rsidRPr="00E86DBF">
        <w:t xml:space="preserve"> followed by another </w:t>
      </w:r>
      <w:proofErr w:type="spellStart"/>
      <w:r w:rsidR="00E86DBF" w:rsidRPr="00E86DBF">
        <w:t>MesageBox</w:t>
      </w:r>
      <w:proofErr w:type="spellEnd"/>
      <w:r w:rsidR="00E86DBF" w:rsidRPr="00E86DBF">
        <w:t xml:space="preserve"> (or more) with all of your </w:t>
      </w:r>
      <w:r w:rsidR="00E86DBF" w:rsidRPr="006517A6">
        <w:rPr>
          <w:b/>
        </w:rPr>
        <w:t>ID INFO, CREDITS</w:t>
      </w:r>
      <w:r w:rsidR="00E86DBF" w:rsidRPr="00E86DBF">
        <w:t xml:space="preserve"> (of whom you helped, who helped you), </w:t>
      </w:r>
      <w:r w:rsidR="00E86DBF" w:rsidRPr="006517A6">
        <w:rPr>
          <w:b/>
        </w:rPr>
        <w:t>MEDIA</w:t>
      </w:r>
      <w:r w:rsidR="00E86DBF" w:rsidRPr="00E86DBF">
        <w:t xml:space="preserve"> (what resources – graphics, sounds, etc. – you used with a brief description and where you obtained them, e.g., the URLs of any web sites use, titles of music, etc.) and describe in a numbered list your </w:t>
      </w:r>
      <w:r w:rsidR="00E86DBF" w:rsidRPr="006517A6">
        <w:rPr>
          <w:b/>
        </w:rPr>
        <w:t>STARS</w:t>
      </w:r>
      <w:r w:rsidR="00E86DBF" w:rsidRPr="00E86DBF">
        <w:t xml:space="preserve"> along with the </w:t>
      </w:r>
      <w:r w:rsidR="00E86DBF" w:rsidRPr="006517A6">
        <w:rPr>
          <w:b/>
        </w:rPr>
        <w:t>TOTAL NUMBER OF STARS</w:t>
      </w:r>
      <w:r w:rsidR="00E86DBF" w:rsidRPr="00E86DBF">
        <w:t xml:space="preserve"> like this:</w:t>
      </w:r>
    </w:p>
    <w:p w:rsidR="00E86DBF" w:rsidRPr="00E86DBF" w:rsidRDefault="00E86DBF" w:rsidP="006517A6">
      <w:pPr>
        <w:pStyle w:val="ListParagraph"/>
        <w:ind w:left="810"/>
        <w:jc w:val="both"/>
        <w:rPr>
          <w:b/>
        </w:rPr>
      </w:pPr>
    </w:p>
    <w:p w:rsidR="00E86DBF" w:rsidRDefault="00E86DBF" w:rsidP="00E86DBF">
      <w:pPr>
        <w:pStyle w:val="ListParagraph"/>
        <w:ind w:left="810"/>
        <w:rPr>
          <w:b/>
        </w:rPr>
      </w:pPr>
      <w:r w:rsidRPr="00E86DBF">
        <w:rPr>
          <w:b/>
        </w:rPr>
        <w:tab/>
      </w:r>
      <w:r w:rsidRPr="00E86DBF">
        <w:rPr>
          <w:b/>
        </w:rPr>
        <w:tab/>
      </w:r>
      <w:r w:rsidRPr="00E86DBF">
        <w:rPr>
          <w:b/>
        </w:rPr>
        <w:tab/>
      </w:r>
      <w:r w:rsidRPr="00E86DBF">
        <w:rPr>
          <w:b/>
        </w:rPr>
        <w:tab/>
      </w:r>
      <w:r w:rsidRPr="00E86DBF">
        <w:rPr>
          <w:b/>
        </w:rPr>
        <w:tab/>
      </w:r>
      <w:r w:rsidRPr="00E86DBF">
        <w:rPr>
          <w:b/>
        </w:rPr>
        <w:tab/>
        <w:t xml:space="preserve">STARS </w:t>
      </w:r>
    </w:p>
    <w:p w:rsidR="006517A6" w:rsidRPr="00E86DBF" w:rsidRDefault="006517A6" w:rsidP="00E86DBF">
      <w:pPr>
        <w:pStyle w:val="ListParagraph"/>
        <w:ind w:left="810"/>
        <w:rPr>
          <w:b/>
        </w:rPr>
      </w:pPr>
    </w:p>
    <w:p w:rsidR="00E86DBF" w:rsidRDefault="00E86DBF" w:rsidP="00E86DBF">
      <w:pPr>
        <w:pStyle w:val="ListParagraph"/>
        <w:numPr>
          <w:ilvl w:val="0"/>
          <w:numId w:val="8"/>
        </w:numPr>
        <w:rPr>
          <w:b/>
        </w:rPr>
      </w:pPr>
      <w:r w:rsidRPr="00E86DBF">
        <w:rPr>
          <w:b/>
        </w:rPr>
        <w:t>Added two quirks for each of two additional people</w:t>
      </w:r>
    </w:p>
    <w:p w:rsidR="00E86DBF" w:rsidRDefault="00E86DBF" w:rsidP="00E86DBF">
      <w:pPr>
        <w:pStyle w:val="ListParagraph"/>
        <w:numPr>
          <w:ilvl w:val="0"/>
          <w:numId w:val="8"/>
        </w:numPr>
        <w:rPr>
          <w:b/>
        </w:rPr>
      </w:pPr>
      <w:r w:rsidRPr="00E86DBF">
        <w:rPr>
          <w:b/>
        </w:rPr>
        <w:t>Added pizzazz by using animated gifs for all quirks</w:t>
      </w:r>
    </w:p>
    <w:p w:rsidR="00E86DBF" w:rsidRPr="00E86DBF" w:rsidRDefault="00E86DBF" w:rsidP="00E86DBF">
      <w:pPr>
        <w:pStyle w:val="ListParagraph"/>
        <w:numPr>
          <w:ilvl w:val="0"/>
          <w:numId w:val="8"/>
        </w:numPr>
        <w:rPr>
          <w:b/>
        </w:rPr>
      </w:pPr>
      <w:r w:rsidRPr="00E86DBF">
        <w:rPr>
          <w:b/>
        </w:rPr>
        <w:t>Play scintillating music by Queen</w:t>
      </w:r>
    </w:p>
    <w:p w:rsidR="00E86DBF" w:rsidRPr="00E86DBF" w:rsidRDefault="00E86DBF" w:rsidP="00E86DBF">
      <w:pPr>
        <w:pStyle w:val="ListParagraph"/>
        <w:ind w:left="810"/>
        <w:rPr>
          <w:b/>
        </w:rPr>
      </w:pPr>
    </w:p>
    <w:p w:rsidR="00E86DBF" w:rsidRDefault="00E86DBF" w:rsidP="00E86DBF">
      <w:pPr>
        <w:pStyle w:val="ListParagraph"/>
        <w:ind w:left="1890" w:firstLine="720"/>
        <w:jc w:val="both"/>
        <w:rPr>
          <w:b/>
        </w:rPr>
      </w:pPr>
      <w:r w:rsidRPr="00E86DBF">
        <w:rPr>
          <w:b/>
        </w:rPr>
        <w:t>TOTAL STARS = 3</w:t>
      </w:r>
    </w:p>
    <w:p w:rsidR="00E86DBF" w:rsidRDefault="00E86DBF" w:rsidP="00E86DBF">
      <w:pPr>
        <w:pStyle w:val="ListParagraph"/>
        <w:ind w:left="1440" w:firstLine="720"/>
        <w:jc w:val="both"/>
        <w:rPr>
          <w:b/>
        </w:rPr>
      </w:pPr>
    </w:p>
    <w:p w:rsidR="00734513" w:rsidRPr="00E86DBF" w:rsidRDefault="00E86DBF" w:rsidP="00E86DBF">
      <w:pPr>
        <w:ind w:left="720"/>
        <w:jc w:val="both"/>
        <w:rPr>
          <w:b/>
        </w:rPr>
      </w:pPr>
      <w:r w:rsidRPr="00E86DBF">
        <w:rPr>
          <w:b/>
        </w:rPr>
        <w:t xml:space="preserve">NOTE: You only can earn STARS for those which are listed in this </w:t>
      </w:r>
      <w:proofErr w:type="spellStart"/>
      <w:r w:rsidRPr="00E86DBF">
        <w:rPr>
          <w:b/>
        </w:rPr>
        <w:t>MessageBox</w:t>
      </w:r>
      <w:proofErr w:type="spellEnd"/>
      <w:r w:rsidRPr="00E86DBF">
        <w:rPr>
          <w:b/>
        </w:rPr>
        <w:t xml:space="preserve">. </w:t>
      </w:r>
      <w:r w:rsidRPr="00E86DBF">
        <w:t>Then, close the application</w:t>
      </w:r>
    </w:p>
    <w:p w:rsidR="004D5A52" w:rsidRDefault="004D5A52" w:rsidP="00AA0A65">
      <w:pPr>
        <w:pStyle w:val="ListParagraph"/>
        <w:ind w:left="810"/>
        <w:jc w:val="both"/>
      </w:pPr>
    </w:p>
    <w:p w:rsidR="005C3CA2" w:rsidRDefault="00DD7CD9" w:rsidP="00AB0E1A">
      <w:pPr>
        <w:pStyle w:val="ListParagraph"/>
        <w:numPr>
          <w:ilvl w:val="0"/>
          <w:numId w:val="4"/>
        </w:numPr>
        <w:jc w:val="both"/>
      </w:pPr>
      <w:r>
        <w:t>Have the player use the radio button to select which player goes first (#1 or #2)</w:t>
      </w:r>
    </w:p>
    <w:p w:rsidR="00AA0A65" w:rsidRDefault="00AA0A65" w:rsidP="00AA0A65">
      <w:pPr>
        <w:jc w:val="both"/>
      </w:pPr>
    </w:p>
    <w:p w:rsidR="00AA0A65" w:rsidRDefault="00AB0E1A" w:rsidP="00AA0A65">
      <w:pPr>
        <w:pStyle w:val="ListParagraph"/>
        <w:numPr>
          <w:ilvl w:val="0"/>
          <w:numId w:val="4"/>
        </w:numPr>
        <w:jc w:val="both"/>
      </w:pPr>
      <w:r>
        <w:t>When a player successfully selects a</w:t>
      </w:r>
      <w:r w:rsidR="004D5A52">
        <w:t>n unoccupied</w:t>
      </w:r>
      <w:r>
        <w:t xml:space="preserve"> “square”, insert the player’s symbol into the square. Then, play a unique (for each player), short .wav file sound. Use a </w:t>
      </w:r>
      <w:r w:rsidRPr="00196FBF">
        <w:rPr>
          <w:b/>
        </w:rPr>
        <w:t>non-event driven method</w:t>
      </w:r>
      <w:r>
        <w:t xml:space="preserve"> to play each sound.</w:t>
      </w:r>
      <w:r w:rsidR="00C92DAB">
        <w:t xml:space="preserve"> </w:t>
      </w:r>
      <w:r w:rsidR="00B05DC6">
        <w:t>Then, have the player use the radio button to select which player goes next</w:t>
      </w:r>
      <w:r w:rsidR="00C92DAB">
        <w:t xml:space="preserve"> (so, the default </w:t>
      </w:r>
      <w:r w:rsidR="00196FBF">
        <w:t xml:space="preserve">has </w:t>
      </w:r>
      <w:r w:rsidR="00C92DAB">
        <w:t>the same player move again . . .)</w:t>
      </w:r>
    </w:p>
    <w:p w:rsidR="00C92DAB" w:rsidRDefault="00C92DAB" w:rsidP="00C92DAB">
      <w:pPr>
        <w:jc w:val="both"/>
      </w:pPr>
    </w:p>
    <w:p w:rsidR="00E50D66" w:rsidRDefault="00DD7CD9" w:rsidP="00AB0E1A">
      <w:pPr>
        <w:pStyle w:val="ListParagraph"/>
        <w:numPr>
          <w:ilvl w:val="0"/>
          <w:numId w:val="4"/>
        </w:numPr>
        <w:jc w:val="both"/>
      </w:pPr>
      <w:r>
        <w:t>Should a player select a “square” already occupied, do nothing</w:t>
      </w:r>
    </w:p>
    <w:p w:rsidR="00C92DAB" w:rsidRDefault="00C92DAB" w:rsidP="00C92DAB">
      <w:pPr>
        <w:pStyle w:val="ListParagraph"/>
      </w:pPr>
    </w:p>
    <w:p w:rsidR="00C92DAB" w:rsidRDefault="00C92DAB" w:rsidP="00C92DAB">
      <w:pPr>
        <w:jc w:val="both"/>
      </w:pPr>
      <w:r>
        <w:t xml:space="preserve">The following is meant to guide you in thinking about how your form </w:t>
      </w:r>
      <w:r w:rsidRPr="00C92DAB">
        <w:rPr>
          <w:u w:val="single"/>
        </w:rPr>
        <w:t>might</w:t>
      </w:r>
      <w:r>
        <w:t xml:space="preserve"> </w:t>
      </w:r>
      <w:r w:rsidR="00196FBF">
        <w:t xml:space="preserve">start to </w:t>
      </w:r>
      <w:r>
        <w:t>look:</w:t>
      </w:r>
    </w:p>
    <w:p w:rsidR="00734513" w:rsidRDefault="00734513" w:rsidP="00DD7CD9">
      <w:pPr>
        <w:pStyle w:val="ListParagraph"/>
        <w:ind w:left="810"/>
      </w:pPr>
    </w:p>
    <w:p w:rsidR="00697DCC" w:rsidRDefault="00F95BF7" w:rsidP="00697DCC">
      <w:pPr>
        <w:ind w:left="450" w:hanging="450"/>
      </w:pPr>
      <w:r>
        <w:rPr>
          <w:noProof/>
          <w:lang w:eastAsia="en-US"/>
        </w:rPr>
        <w:lastRenderedPageBreak/>
        <w:drawing>
          <wp:inline distT="0" distB="0" distL="0" distR="0">
            <wp:extent cx="5433136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921" cy="3898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DCC" w:rsidRDefault="00697DCC" w:rsidP="00C92DAB"/>
    <w:p w:rsidR="00697DCC" w:rsidRDefault="00697DCC" w:rsidP="00697DCC">
      <w:pPr>
        <w:ind w:left="450" w:hanging="450"/>
      </w:pPr>
    </w:p>
    <w:p w:rsidR="00697DCC" w:rsidRDefault="00697DCC" w:rsidP="00697DCC">
      <w:r>
        <w:rPr>
          <w:b/>
        </w:rPr>
        <w:t>4 –</w:t>
      </w:r>
      <w:r w:rsidR="00BA159D">
        <w:rPr>
          <w:b/>
        </w:rPr>
        <w:t xml:space="preserve"> </w:t>
      </w:r>
      <w:r>
        <w:rPr>
          <w:b/>
        </w:rPr>
        <w:t>SAVE</w:t>
      </w:r>
      <w:r>
        <w:t xml:space="preserve"> your file </w:t>
      </w:r>
      <w:r>
        <w:rPr>
          <w:u w:val="single"/>
        </w:rPr>
        <w:t>early</w:t>
      </w:r>
      <w:r>
        <w:t xml:space="preserve"> and </w:t>
      </w:r>
      <w:r>
        <w:rPr>
          <w:u w:val="single"/>
        </w:rPr>
        <w:t>often</w:t>
      </w:r>
      <w:r>
        <w:t xml:space="preserve"> -- like every 5 minutes.  And, use your backup "disk"</w:t>
      </w:r>
    </w:p>
    <w:p w:rsidR="00697DCC" w:rsidRDefault="00697DCC" w:rsidP="00697DCC"/>
    <w:p w:rsidR="00697DCC" w:rsidRDefault="00BA159D" w:rsidP="00697DCC">
      <w:r>
        <w:rPr>
          <w:b/>
        </w:rPr>
        <w:t>5</w:t>
      </w:r>
      <w:r w:rsidR="00697DCC">
        <w:rPr>
          <w:b/>
        </w:rPr>
        <w:t xml:space="preserve"> </w:t>
      </w:r>
      <w:r w:rsidR="00697DCC">
        <w:t xml:space="preserve">– </w:t>
      </w:r>
      <w:r w:rsidR="00697DCC">
        <w:rPr>
          <w:b/>
        </w:rPr>
        <w:t>TEST</w:t>
      </w:r>
      <w:r w:rsidR="00697DCC">
        <w:t xml:space="preserve"> your file </w:t>
      </w:r>
      <w:r w:rsidR="00697DCC">
        <w:rPr>
          <w:u w:val="single"/>
        </w:rPr>
        <w:t>early</w:t>
      </w:r>
      <w:r w:rsidR="00697DCC">
        <w:t xml:space="preserve"> and </w:t>
      </w:r>
      <w:r w:rsidR="00697DCC">
        <w:rPr>
          <w:u w:val="single"/>
        </w:rPr>
        <w:t>often</w:t>
      </w:r>
      <w:r w:rsidR="00697DCC">
        <w:t xml:space="preserve"> -- like every 5 minutes -- How do you eat an apple?</w:t>
      </w:r>
    </w:p>
    <w:p w:rsidR="00697DCC" w:rsidRDefault="00697DCC" w:rsidP="00697DCC"/>
    <w:p w:rsidR="00697DCC" w:rsidRDefault="00BA159D" w:rsidP="00697DCC">
      <w:pPr>
        <w:rPr>
          <w:b/>
        </w:rPr>
      </w:pPr>
      <w:r>
        <w:rPr>
          <w:b/>
        </w:rPr>
        <w:t>6</w:t>
      </w:r>
      <w:r w:rsidR="00697DCC">
        <w:rPr>
          <w:b/>
        </w:rPr>
        <w:t xml:space="preserve"> </w:t>
      </w:r>
      <w:proofErr w:type="gramStart"/>
      <w:r w:rsidR="00697DCC">
        <w:t xml:space="preserve">– </w:t>
      </w:r>
      <w:r w:rsidR="00E334B3">
        <w:rPr>
          <w:b/>
        </w:rPr>
        <w:t>”</w:t>
      </w:r>
      <w:proofErr w:type="gramEnd"/>
      <w:r w:rsidR="00E334B3">
        <w:rPr>
          <w:b/>
        </w:rPr>
        <w:t>MICHELANGELO” PROGRAM DOCUMENTATION</w:t>
      </w:r>
    </w:p>
    <w:p w:rsidR="00697DCC" w:rsidRDefault="00697DCC" w:rsidP="00697DCC">
      <w:pPr>
        <w:rPr>
          <w:b/>
        </w:rPr>
      </w:pPr>
    </w:p>
    <w:p w:rsidR="005A47DF" w:rsidRDefault="00282EF1" w:rsidP="005A47DF">
      <w:pPr>
        <w:numPr>
          <w:ilvl w:val="0"/>
          <w:numId w:val="2"/>
        </w:numPr>
        <w:jc w:val="both"/>
      </w:pPr>
      <w:r>
        <w:t xml:space="preserve">First, include in your C# code via comments your complete </w:t>
      </w:r>
      <w:r w:rsidRPr="00C72FA3">
        <w:rPr>
          <w:b/>
        </w:rPr>
        <w:t>ID INFORMATION, PROGRAM DESCRIPTION, EVENT-DRIVEN METHODS LIST, NON- EVENT-DRIVEN METHODS LIST, CREDITS</w:t>
      </w:r>
      <w:r>
        <w:t xml:space="preserve"> </w:t>
      </w:r>
      <w:r w:rsidR="00E86DBF">
        <w:t xml:space="preserve">(to those who helped you and whom you helped as well as “tutorial” websites used) and </w:t>
      </w:r>
      <w:r w:rsidR="00E86DBF" w:rsidRPr="00A05384">
        <w:rPr>
          <w:b/>
        </w:rPr>
        <w:t>MEDIA</w:t>
      </w:r>
      <w:r w:rsidR="00E86DBF">
        <w:t xml:space="preserve"> of all graphics and audio used with brief description and specific URL or where obtained.</w:t>
      </w:r>
    </w:p>
    <w:p w:rsidR="005A47DF" w:rsidRDefault="005A47DF" w:rsidP="005A47DF">
      <w:pPr>
        <w:ind w:left="360"/>
        <w:jc w:val="both"/>
      </w:pPr>
    </w:p>
    <w:p w:rsidR="005A47DF" w:rsidRDefault="005A47DF" w:rsidP="005A47DF">
      <w:pPr>
        <w:numPr>
          <w:ilvl w:val="0"/>
          <w:numId w:val="2"/>
        </w:numPr>
        <w:jc w:val="both"/>
        <w:rPr>
          <w:b/>
        </w:rPr>
      </w:pPr>
      <w:r w:rsidRPr="00E81AA6">
        <w:rPr>
          <w:b/>
        </w:rPr>
        <w:t xml:space="preserve">Include "inline credits" to acknowledge specifically where </w:t>
      </w:r>
      <w:r>
        <w:rPr>
          <w:b/>
        </w:rPr>
        <w:t>you were helped</w:t>
      </w:r>
      <w:r w:rsidRPr="00E81AA6">
        <w:rPr>
          <w:b/>
        </w:rPr>
        <w:t>.</w:t>
      </w:r>
    </w:p>
    <w:p w:rsidR="005A47DF" w:rsidRDefault="005A47DF" w:rsidP="005A47DF">
      <w:pPr>
        <w:ind w:left="720"/>
        <w:jc w:val="both"/>
        <w:rPr>
          <w:b/>
        </w:rPr>
      </w:pPr>
    </w:p>
    <w:p w:rsidR="005A47DF" w:rsidRDefault="005A47DF" w:rsidP="005A47DF">
      <w:pPr>
        <w:numPr>
          <w:ilvl w:val="0"/>
          <w:numId w:val="2"/>
        </w:numPr>
        <w:jc w:val="both"/>
      </w:pPr>
      <w:r>
        <w:t xml:space="preserve">For event-driven methods add a </w:t>
      </w:r>
      <w:r w:rsidRPr="00C72FA3">
        <w:rPr>
          <w:b/>
        </w:rPr>
        <w:t>“START CUSTOMIZED EVENT-DRIVEN METHODS</w:t>
      </w:r>
      <w:r>
        <w:t>” banner at</w:t>
      </w:r>
      <w:r w:rsidR="00282EF1">
        <w:t xml:space="preserve"> the beginning of these methods.</w:t>
      </w:r>
    </w:p>
    <w:p w:rsidR="005A47DF" w:rsidRDefault="005A47DF" w:rsidP="005A47DF">
      <w:pPr>
        <w:pStyle w:val="ListParagraph"/>
      </w:pPr>
    </w:p>
    <w:p w:rsidR="00282EF1" w:rsidRDefault="005A47DF" w:rsidP="005A47DF">
      <w:pPr>
        <w:numPr>
          <w:ilvl w:val="0"/>
          <w:numId w:val="2"/>
        </w:numPr>
        <w:jc w:val="both"/>
      </w:pPr>
      <w:r>
        <w:t xml:space="preserve">For nonevent-driven methods add a </w:t>
      </w:r>
      <w:r w:rsidRPr="00C72FA3">
        <w:rPr>
          <w:b/>
        </w:rPr>
        <w:t>“START CUSTOMIZED NON</w:t>
      </w:r>
      <w:r w:rsidR="00747E3B" w:rsidRPr="00C72FA3">
        <w:rPr>
          <w:b/>
        </w:rPr>
        <w:t xml:space="preserve">-EVENT </w:t>
      </w:r>
      <w:r w:rsidRPr="00C72FA3">
        <w:rPr>
          <w:b/>
        </w:rPr>
        <w:t xml:space="preserve">DRIVEN METHODS” </w:t>
      </w:r>
      <w:r>
        <w:t xml:space="preserve">banner at the beginning of these methods </w:t>
      </w:r>
    </w:p>
    <w:p w:rsidR="00282EF1" w:rsidRDefault="00282EF1" w:rsidP="00282EF1">
      <w:pPr>
        <w:pStyle w:val="ListParagraph"/>
      </w:pPr>
    </w:p>
    <w:p w:rsidR="005A47DF" w:rsidRDefault="00282EF1" w:rsidP="005A47DF">
      <w:pPr>
        <w:numPr>
          <w:ilvl w:val="0"/>
          <w:numId w:val="2"/>
        </w:numPr>
        <w:jc w:val="both"/>
      </w:pPr>
      <w:r>
        <w:t>A</w:t>
      </w:r>
      <w:r w:rsidR="005A47DF">
        <w:t xml:space="preserve">dd </w:t>
      </w:r>
      <w:r w:rsidR="005A47DF" w:rsidRPr="00C72FA3">
        <w:rPr>
          <w:b/>
        </w:rPr>
        <w:t xml:space="preserve">“END CUSTOMIZED METHODS” </w:t>
      </w:r>
      <w:r w:rsidR="005A47DF">
        <w:t xml:space="preserve">banner at the end of </w:t>
      </w:r>
      <w:r>
        <w:t>all the</w:t>
      </w:r>
      <w:r w:rsidR="005A47DF">
        <w:t xml:space="preserve"> methods.</w:t>
      </w:r>
    </w:p>
    <w:p w:rsidR="005A47DF" w:rsidRDefault="005A47DF" w:rsidP="005A47DF">
      <w:pPr>
        <w:pStyle w:val="ListParagraph"/>
      </w:pPr>
    </w:p>
    <w:p w:rsidR="00282EF1" w:rsidRDefault="005A47DF" w:rsidP="005A47DF">
      <w:pPr>
        <w:numPr>
          <w:ilvl w:val="0"/>
          <w:numId w:val="2"/>
        </w:numPr>
        <w:jc w:val="both"/>
      </w:pPr>
      <w:r>
        <w:lastRenderedPageBreak/>
        <w:t xml:space="preserve">Just before each method is declared (signature), put a “banner” of comments with the method </w:t>
      </w:r>
      <w:r w:rsidRPr="00E86DBF">
        <w:rPr>
          <w:b/>
        </w:rPr>
        <w:t>name</w:t>
      </w:r>
      <w:r>
        <w:t xml:space="preserve"> and a brief </w:t>
      </w:r>
      <w:r w:rsidRPr="00E86DBF">
        <w:rPr>
          <w:b/>
        </w:rPr>
        <w:t>description</w:t>
      </w:r>
      <w:r>
        <w:t xml:space="preserve"> of the purpose of the method and what it accomplishes.</w:t>
      </w:r>
      <w:r w:rsidR="00E613C9">
        <w:t xml:space="preserve"> </w:t>
      </w:r>
    </w:p>
    <w:p w:rsidR="006517A6" w:rsidRDefault="006517A6" w:rsidP="006517A6">
      <w:pPr>
        <w:pStyle w:val="ListParagraph"/>
      </w:pPr>
    </w:p>
    <w:p w:rsidR="006517A6" w:rsidRDefault="006517A6" w:rsidP="006517A6">
      <w:pPr>
        <w:numPr>
          <w:ilvl w:val="0"/>
          <w:numId w:val="2"/>
        </w:numPr>
        <w:jc w:val="both"/>
      </w:pPr>
      <w:r>
        <w:t xml:space="preserve">Make all method and constant (and variable) names self-descriptive as well as clear and fully formed (no abbreviations or secret code names). Use </w:t>
      </w:r>
      <w:r w:rsidRPr="00C602F0">
        <w:rPr>
          <w:u w:val="single"/>
        </w:rPr>
        <w:t>verbs</w:t>
      </w:r>
      <w:r>
        <w:t xml:space="preserve"> for or in method names like “buttonDisplayLarrysQuirk_1”, etc. and </w:t>
      </w:r>
      <w:r w:rsidRPr="00C602F0">
        <w:rPr>
          <w:u w:val="single"/>
        </w:rPr>
        <w:t>nouns</w:t>
      </w:r>
      <w:r>
        <w:t xml:space="preserve"> for constants (and variables).</w:t>
      </w:r>
    </w:p>
    <w:p w:rsidR="00282EF1" w:rsidRDefault="00282EF1" w:rsidP="00282EF1">
      <w:pPr>
        <w:pStyle w:val="ListParagraph"/>
      </w:pPr>
    </w:p>
    <w:p w:rsidR="00282EF1" w:rsidRDefault="00282EF1" w:rsidP="005A47DF">
      <w:pPr>
        <w:numPr>
          <w:ilvl w:val="0"/>
          <w:numId w:val="2"/>
        </w:numPr>
        <w:jc w:val="both"/>
      </w:pPr>
      <w:r>
        <w:t>A</w:t>
      </w:r>
      <w:r w:rsidR="00E613C9">
        <w:t>dd a banner for your constants</w:t>
      </w:r>
      <w:r>
        <w:t xml:space="preserve">! </w:t>
      </w:r>
    </w:p>
    <w:p w:rsidR="00282EF1" w:rsidRDefault="00282EF1" w:rsidP="00282EF1">
      <w:pPr>
        <w:pStyle w:val="ListParagraph"/>
      </w:pPr>
    </w:p>
    <w:p w:rsidR="005A47DF" w:rsidRPr="002C221F" w:rsidRDefault="00282EF1" w:rsidP="005A47DF">
      <w:pPr>
        <w:numPr>
          <w:ilvl w:val="0"/>
          <w:numId w:val="2"/>
        </w:numPr>
        <w:jc w:val="both"/>
      </w:pPr>
      <w:r>
        <w:t>Add a banner for your variables</w:t>
      </w:r>
      <w:r w:rsidR="00E613C9">
        <w:t>!</w:t>
      </w:r>
    </w:p>
    <w:p w:rsidR="00697DCC" w:rsidRDefault="00697DCC" w:rsidP="00697DCC">
      <w:pPr>
        <w:ind w:left="360"/>
      </w:pPr>
    </w:p>
    <w:p w:rsidR="00BA159D" w:rsidRDefault="00747E3B" w:rsidP="00B05DC6">
      <w:pPr>
        <w:numPr>
          <w:ilvl w:val="0"/>
          <w:numId w:val="2"/>
        </w:numPr>
        <w:jc w:val="both"/>
      </w:pPr>
      <w:r>
        <w:t>Add comments within a method immediately before each important segment of your code – like your ID INFO/CREDITS, your Farewell, etc. – to describe "highlights" of coming attractions. Insert at least one blank line before each of these comments</w:t>
      </w:r>
      <w:r w:rsidR="00697DCC">
        <w:t>.</w:t>
      </w:r>
    </w:p>
    <w:p w:rsidR="00697DCC" w:rsidRDefault="00697DCC" w:rsidP="00697DCC">
      <w:pPr>
        <w:ind w:left="360"/>
      </w:pPr>
    </w:p>
    <w:p w:rsidR="00697DCC" w:rsidRDefault="000C4337" w:rsidP="00697DCC">
      <w:pPr>
        <w:ind w:left="360" w:hanging="360"/>
      </w:pPr>
      <w:r>
        <w:rPr>
          <w:b/>
        </w:rPr>
        <w:t>7</w:t>
      </w:r>
      <w:r w:rsidR="00697DCC">
        <w:rPr>
          <w:b/>
        </w:rPr>
        <w:t xml:space="preserve"> </w:t>
      </w:r>
      <w:r w:rsidR="00697DCC">
        <w:t xml:space="preserve">– </w:t>
      </w:r>
      <w:r w:rsidR="00697DCC">
        <w:rPr>
          <w:b/>
        </w:rPr>
        <w:t xml:space="preserve">DEMO </w:t>
      </w:r>
      <w:r w:rsidR="00697DCC">
        <w:t xml:space="preserve">your program in the Lab with a completed TASK SHEET </w:t>
      </w:r>
    </w:p>
    <w:p w:rsidR="00697DCC" w:rsidRDefault="00697DCC" w:rsidP="00697DCC">
      <w:pPr>
        <w:rPr>
          <w:b/>
        </w:rPr>
      </w:pPr>
    </w:p>
    <w:p w:rsidR="00697DCC" w:rsidRDefault="000C4337" w:rsidP="00697DCC">
      <w:pPr>
        <w:ind w:left="360" w:hanging="360"/>
      </w:pPr>
      <w:r>
        <w:rPr>
          <w:b/>
        </w:rPr>
        <w:t>8</w:t>
      </w:r>
      <w:r w:rsidR="00697DCC">
        <w:rPr>
          <w:b/>
        </w:rPr>
        <w:t xml:space="preserve"> </w:t>
      </w:r>
      <w:r w:rsidR="00697DCC">
        <w:t xml:space="preserve">– </w:t>
      </w:r>
      <w:r w:rsidR="00697DCC">
        <w:rPr>
          <w:b/>
        </w:rPr>
        <w:t xml:space="preserve">HAND IN HARDCOPY </w:t>
      </w:r>
      <w:r w:rsidR="00697DCC">
        <w:t xml:space="preserve">of your </w:t>
      </w:r>
      <w:r w:rsidR="00747E3B">
        <w:t xml:space="preserve">completed </w:t>
      </w:r>
      <w:r w:rsidR="003E501C">
        <w:t>TIME SHEET</w:t>
      </w:r>
    </w:p>
    <w:p w:rsidR="00747E3B" w:rsidRDefault="00747E3B" w:rsidP="00697DCC">
      <w:pPr>
        <w:ind w:left="360" w:hanging="360"/>
        <w:rPr>
          <w:b/>
        </w:rPr>
      </w:pPr>
    </w:p>
    <w:p w:rsidR="00697DCC" w:rsidRDefault="000C4337" w:rsidP="00697DCC">
      <w:pPr>
        <w:ind w:left="360" w:hanging="360"/>
        <w:rPr>
          <w:b/>
        </w:rPr>
      </w:pPr>
      <w:r>
        <w:rPr>
          <w:b/>
        </w:rPr>
        <w:t>9</w:t>
      </w:r>
      <w:r w:rsidR="00697DCC">
        <w:rPr>
          <w:b/>
        </w:rPr>
        <w:t xml:space="preserve"> </w:t>
      </w:r>
      <w:r w:rsidR="00697DCC">
        <w:t xml:space="preserve">– </w:t>
      </w:r>
      <w:r w:rsidR="00697DCC">
        <w:rPr>
          <w:b/>
        </w:rPr>
        <w:t xml:space="preserve">STARS (One for each item) </w:t>
      </w:r>
    </w:p>
    <w:p w:rsidR="00697DCC" w:rsidRDefault="00697DCC" w:rsidP="00697DCC">
      <w:pPr>
        <w:ind w:left="360" w:hanging="360"/>
        <w:rPr>
          <w:b/>
        </w:rPr>
      </w:pPr>
    </w:p>
    <w:p w:rsidR="00697DCC" w:rsidRDefault="00697DCC" w:rsidP="00C92DAB">
      <w:pPr>
        <w:numPr>
          <w:ilvl w:val="0"/>
          <w:numId w:val="3"/>
        </w:numPr>
        <w:jc w:val="both"/>
      </w:pPr>
      <w:r>
        <w:t xml:space="preserve">Add extra pizzazz </w:t>
      </w:r>
      <w:r w:rsidR="00B05DC6">
        <w:t xml:space="preserve">by maximizing the size of your form and by using </w:t>
      </w:r>
      <w:r>
        <w:t xml:space="preserve">the Properties Window </w:t>
      </w:r>
      <w:r w:rsidR="00B05DC6">
        <w:t>of</w:t>
      </w:r>
      <w:r>
        <w:t xml:space="preserve"> all your </w:t>
      </w:r>
      <w:r w:rsidR="000C4337">
        <w:t>picture</w:t>
      </w:r>
      <w:r>
        <w:t xml:space="preserve"> boxes</w:t>
      </w:r>
      <w:r w:rsidR="000C4337">
        <w:t>, labels, buttons, etc.</w:t>
      </w:r>
      <w:r>
        <w:t xml:space="preserve"> </w:t>
      </w:r>
      <w:r w:rsidR="00B05DC6">
        <w:t>to add</w:t>
      </w:r>
      <w:r w:rsidR="00B27062">
        <w:t xml:space="preserve"> big, bold and beautiful fonts and</w:t>
      </w:r>
      <w:r>
        <w:t xml:space="preserve"> f</w:t>
      </w:r>
      <w:r w:rsidR="008A2965">
        <w:t>oreground and background colors</w:t>
      </w:r>
      <w:r w:rsidR="00B05DC6">
        <w:t xml:space="preserve"> to all your controls along with</w:t>
      </w:r>
      <w:r w:rsidR="008A2965">
        <w:t xml:space="preserve"> </w:t>
      </w:r>
      <w:r w:rsidR="00B05DC6">
        <w:t>nice alignment and “centering” of all controls</w:t>
      </w:r>
      <w:r w:rsidR="00D244E6">
        <w:t>. BTW: Plan to</w:t>
      </w:r>
      <w:r w:rsidR="006517A6">
        <w:t xml:space="preserve"> request </w:t>
      </w:r>
      <w:proofErr w:type="gramStart"/>
      <w:r w:rsidR="006517A6">
        <w:t xml:space="preserve">to </w:t>
      </w:r>
      <w:r w:rsidR="00D244E6">
        <w:t xml:space="preserve"> install</w:t>
      </w:r>
      <w:proofErr w:type="gramEnd"/>
      <w:r w:rsidR="00D244E6">
        <w:t xml:space="preserve"> on the Instructor station any special fonts you have been using at home.</w:t>
      </w:r>
    </w:p>
    <w:p w:rsidR="00697DCC" w:rsidRDefault="00697DCC" w:rsidP="00747E3B">
      <w:pPr>
        <w:ind w:left="360"/>
        <w:jc w:val="both"/>
      </w:pPr>
    </w:p>
    <w:p w:rsidR="0013425D" w:rsidRDefault="008A2965" w:rsidP="00747E3B">
      <w:pPr>
        <w:numPr>
          <w:ilvl w:val="0"/>
          <w:numId w:val="3"/>
        </w:numPr>
        <w:jc w:val="both"/>
      </w:pPr>
      <w:r>
        <w:t>Add another check box to display a recent photo of yourself</w:t>
      </w:r>
      <w:r w:rsidR="00B27062">
        <w:t xml:space="preserve"> and of two people whom you admire</w:t>
      </w:r>
    </w:p>
    <w:p w:rsidR="0013425D" w:rsidRDefault="0013425D" w:rsidP="00747E3B">
      <w:pPr>
        <w:jc w:val="both"/>
      </w:pPr>
    </w:p>
    <w:p w:rsidR="0013425D" w:rsidRDefault="0013425D" w:rsidP="00747E3B">
      <w:pPr>
        <w:numPr>
          <w:ilvl w:val="0"/>
          <w:numId w:val="3"/>
        </w:numPr>
        <w:jc w:val="both"/>
      </w:pPr>
      <w:r>
        <w:t>Expand the check box for your favorite web site to display links that go to three of your favorite web sites</w:t>
      </w:r>
    </w:p>
    <w:p w:rsidR="008A2965" w:rsidRDefault="008A2965" w:rsidP="00747E3B">
      <w:pPr>
        <w:jc w:val="both"/>
      </w:pPr>
    </w:p>
    <w:p w:rsidR="00697DCC" w:rsidRDefault="008A2965" w:rsidP="00747E3B">
      <w:pPr>
        <w:numPr>
          <w:ilvl w:val="0"/>
          <w:numId w:val="3"/>
        </w:numPr>
        <w:jc w:val="both"/>
      </w:pPr>
      <w:r>
        <w:t>Make the “game” automatically alternate between the two player</w:t>
      </w:r>
      <w:r w:rsidR="0016611C">
        <w:t>s’</w:t>
      </w:r>
      <w:r>
        <w:t xml:space="preserve"> radio buttons</w:t>
      </w:r>
    </w:p>
    <w:p w:rsidR="00697DCC" w:rsidRDefault="00697DCC" w:rsidP="00747E3B">
      <w:pPr>
        <w:ind w:left="360"/>
        <w:jc w:val="both"/>
      </w:pPr>
    </w:p>
    <w:p w:rsidR="00697DCC" w:rsidRDefault="00697DCC" w:rsidP="00747E3B">
      <w:pPr>
        <w:numPr>
          <w:ilvl w:val="0"/>
          <w:numId w:val="3"/>
        </w:numPr>
        <w:jc w:val="both"/>
      </w:pPr>
      <w:r>
        <w:t xml:space="preserve">Create </w:t>
      </w:r>
      <w:r w:rsidR="009536CD">
        <w:t>five</w:t>
      </w:r>
      <w:r w:rsidR="008A2965">
        <w:t xml:space="preserve"> check boxes and the associated picture boxes to display a player’s symbol using the </w:t>
      </w:r>
      <w:r w:rsidR="009536CD">
        <w:t xml:space="preserve">five </w:t>
      </w:r>
      <w:proofErr w:type="spellStart"/>
      <w:r w:rsidR="009536CD">
        <w:t>SizeMode</w:t>
      </w:r>
      <w:proofErr w:type="spellEnd"/>
      <w:r w:rsidR="009536CD">
        <w:t xml:space="preserve"> options for a picture box</w:t>
      </w:r>
      <w:r>
        <w:t>.</w:t>
      </w:r>
    </w:p>
    <w:p w:rsidR="009536CD" w:rsidRDefault="009536CD" w:rsidP="00747E3B">
      <w:pPr>
        <w:jc w:val="both"/>
      </w:pPr>
    </w:p>
    <w:p w:rsidR="009536CD" w:rsidRDefault="009536CD" w:rsidP="00747E3B">
      <w:pPr>
        <w:numPr>
          <w:ilvl w:val="0"/>
          <w:numId w:val="3"/>
        </w:numPr>
        <w:jc w:val="both"/>
      </w:pPr>
      <w:r>
        <w:t>Expand the previous STAR to include five radio buttons so each player can select</w:t>
      </w:r>
      <w:r w:rsidR="0013425D">
        <w:t xml:space="preserve"> at “run time” which </w:t>
      </w:r>
      <w:proofErr w:type="spellStart"/>
      <w:r w:rsidR="0013425D">
        <w:t>SizeMode</w:t>
      </w:r>
      <w:proofErr w:type="spellEnd"/>
      <w:r w:rsidR="0013425D">
        <w:t xml:space="preserve"> to use</w:t>
      </w:r>
      <w:r w:rsidR="0016611C">
        <w:t xml:space="preserve"> when playing.</w:t>
      </w:r>
    </w:p>
    <w:p w:rsidR="00697DCC" w:rsidRDefault="00697DCC" w:rsidP="00747E3B">
      <w:pPr>
        <w:jc w:val="both"/>
      </w:pPr>
    </w:p>
    <w:p w:rsidR="00697DCC" w:rsidRDefault="0013425D" w:rsidP="00747E3B">
      <w:pPr>
        <w:numPr>
          <w:ilvl w:val="0"/>
          <w:numId w:val="3"/>
        </w:numPr>
        <w:jc w:val="both"/>
      </w:pPr>
      <w:r>
        <w:t>Effectively use</w:t>
      </w:r>
      <w:r w:rsidR="00697DCC">
        <w:t xml:space="preserve"> tool tip</w:t>
      </w:r>
      <w:r>
        <w:t xml:space="preserve">s </w:t>
      </w:r>
      <w:r w:rsidR="00C92DAB">
        <w:t xml:space="preserve">on every control </w:t>
      </w:r>
      <w:r>
        <w:t>throughout the application</w:t>
      </w:r>
      <w:r w:rsidR="00697DCC">
        <w:t>.</w:t>
      </w:r>
    </w:p>
    <w:p w:rsidR="0013425D" w:rsidRDefault="0013425D" w:rsidP="00747E3B">
      <w:pPr>
        <w:jc w:val="both"/>
      </w:pPr>
    </w:p>
    <w:p w:rsidR="0013425D" w:rsidRDefault="0013425D" w:rsidP="00747E3B">
      <w:pPr>
        <w:numPr>
          <w:ilvl w:val="0"/>
          <w:numId w:val="3"/>
        </w:numPr>
        <w:jc w:val="both"/>
      </w:pPr>
      <w:r>
        <w:lastRenderedPageBreak/>
        <w:t xml:space="preserve">Add 8 “counters” for each player to count and display how many </w:t>
      </w:r>
      <w:r w:rsidR="00196FBF">
        <w:t>of each symbol</w:t>
      </w:r>
      <w:r>
        <w:t xml:space="preserve"> are used in each of the 8 possible directions ( 3 columns + 3 rows + 2 diagonals)</w:t>
      </w:r>
    </w:p>
    <w:p w:rsidR="0016611C" w:rsidRDefault="0016611C" w:rsidP="0016611C">
      <w:pPr>
        <w:pStyle w:val="ListParagraph"/>
      </w:pPr>
    </w:p>
    <w:p w:rsidR="0016611C" w:rsidRDefault="0016611C" w:rsidP="00747E3B">
      <w:pPr>
        <w:numPr>
          <w:ilvl w:val="0"/>
          <w:numId w:val="3"/>
        </w:numPr>
        <w:jc w:val="both"/>
      </w:pPr>
      <w:r>
        <w:t xml:space="preserve">Add “pizzazz” </w:t>
      </w:r>
      <w:r w:rsidR="00A21765">
        <w:t xml:space="preserve">(like actually announcing who won the game, etc.) </w:t>
      </w:r>
      <w:r>
        <w:t>and describe here what you did</w:t>
      </w:r>
      <w:r w:rsidR="00A21765">
        <w:t xml:space="preserve"> (</w:t>
      </w:r>
      <w:r w:rsidR="00A21765">
        <w:rPr>
          <w:b/>
        </w:rPr>
        <w:t>1 or more STARS)</w:t>
      </w:r>
      <w:r>
        <w:t>:</w:t>
      </w:r>
    </w:p>
    <w:p w:rsidR="00697DCC" w:rsidRDefault="00697DCC" w:rsidP="00747E3B">
      <w:pPr>
        <w:ind w:left="360"/>
        <w:jc w:val="both"/>
      </w:pPr>
    </w:p>
    <w:p w:rsidR="00697DCC" w:rsidRDefault="00697DCC" w:rsidP="00747E3B">
      <w:pPr>
        <w:numPr>
          <w:ilvl w:val="0"/>
          <w:numId w:val="3"/>
        </w:numPr>
        <w:jc w:val="both"/>
      </w:pPr>
      <w:r>
        <w:t>Effectively use three new "Advanced" features (= not yet introduced)</w:t>
      </w:r>
      <w:r w:rsidR="0016611C">
        <w:t xml:space="preserve"> and identify them here:</w:t>
      </w:r>
    </w:p>
    <w:p w:rsidR="00697DCC" w:rsidRDefault="00697DCC" w:rsidP="00747E3B">
      <w:pPr>
        <w:jc w:val="both"/>
      </w:pPr>
    </w:p>
    <w:p w:rsidR="00697DCC" w:rsidRDefault="00697DCC" w:rsidP="00747E3B">
      <w:pPr>
        <w:numPr>
          <w:ilvl w:val="0"/>
          <w:numId w:val="3"/>
        </w:numPr>
        <w:jc w:val="both"/>
      </w:pPr>
      <w:r>
        <w:t>Hand in and demo before the due-date</w:t>
      </w:r>
    </w:p>
    <w:p w:rsidR="006517A6" w:rsidRDefault="006517A6" w:rsidP="006517A6">
      <w:pPr>
        <w:pStyle w:val="ListParagraph"/>
      </w:pPr>
    </w:p>
    <w:p w:rsidR="006517A6" w:rsidRDefault="006517A6" w:rsidP="006517A6">
      <w:pPr>
        <w:ind w:left="800"/>
        <w:jc w:val="both"/>
      </w:pPr>
    </w:p>
    <w:p w:rsidR="00697DCC" w:rsidRDefault="00697DCC" w:rsidP="00697DCC">
      <w:pPr>
        <w:pBdr>
          <w:bottom w:val="double" w:sz="6" w:space="1" w:color="auto"/>
        </w:pBdr>
      </w:pPr>
    </w:p>
    <w:p w:rsidR="00697DCC" w:rsidRDefault="00697DCC" w:rsidP="00697DCC"/>
    <w:p w:rsidR="002A3AC0" w:rsidRDefault="002A3AC0" w:rsidP="002A3AC0">
      <w:pPr>
        <w:pBdr>
          <w:bottom w:val="double" w:sz="6" w:space="1" w:color="auto"/>
        </w:pBdr>
        <w:jc w:val="center"/>
      </w:pPr>
      <w:r>
        <w:t>"The great successful men</w:t>
      </w:r>
      <w:r w:rsidR="00D244E6">
        <w:t xml:space="preserve"> [and women]</w:t>
      </w:r>
      <w:r>
        <w:t xml:space="preserve"> of the world have used their imagination…they think ahead and create their mental picture in all its details, filling in here, adding a little there, altering this a bit and that a bit, but steadily building - steadily building."</w:t>
      </w:r>
    </w:p>
    <w:p w:rsidR="00697DCC" w:rsidRDefault="002A3AC0" w:rsidP="002A3AC0">
      <w:pPr>
        <w:pBdr>
          <w:bottom w:val="double" w:sz="6" w:space="1" w:color="auto"/>
        </w:pBdr>
        <w:jc w:val="center"/>
        <w:rPr>
          <w:b/>
          <w:bCs/>
        </w:rPr>
      </w:pPr>
      <w:r>
        <w:br/>
      </w:r>
      <w:r>
        <w:rPr>
          <w:b/>
          <w:bCs/>
        </w:rPr>
        <w:t>Robert Collier</w:t>
      </w:r>
    </w:p>
    <w:p w:rsidR="002A3AC0" w:rsidRDefault="002A3AC0" w:rsidP="002A3AC0">
      <w:pPr>
        <w:pBdr>
          <w:bottom w:val="double" w:sz="6" w:space="1" w:color="auto"/>
        </w:pBdr>
        <w:jc w:val="center"/>
      </w:pPr>
    </w:p>
    <w:p w:rsidR="00697DCC" w:rsidRDefault="00697DCC" w:rsidP="00697DCC"/>
    <w:p w:rsidR="00471408" w:rsidRDefault="00282EF1"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751840</wp:posOffset>
            </wp:positionH>
            <wp:positionV relativeFrom="paragraph">
              <wp:posOffset>123190</wp:posOffset>
            </wp:positionV>
            <wp:extent cx="3896995" cy="3714750"/>
            <wp:effectExtent l="0" t="0" r="0" b="0"/>
            <wp:wrapThrough wrapText="bothSides">
              <wp:wrapPolygon edited="0">
                <wp:start x="950" y="0"/>
                <wp:lineTo x="211" y="1772"/>
                <wp:lineTo x="0" y="1883"/>
                <wp:lineTo x="0" y="3102"/>
                <wp:lineTo x="1056" y="3545"/>
                <wp:lineTo x="1478" y="5317"/>
                <wp:lineTo x="1056" y="6425"/>
                <wp:lineTo x="1373" y="8972"/>
                <wp:lineTo x="2112" y="10634"/>
                <wp:lineTo x="1901" y="19495"/>
                <wp:lineTo x="1056" y="19717"/>
                <wp:lineTo x="1267" y="20825"/>
                <wp:lineTo x="18584" y="21268"/>
                <wp:lineTo x="18584" y="21489"/>
                <wp:lineTo x="19956" y="21489"/>
                <wp:lineTo x="20062" y="21268"/>
                <wp:lineTo x="21540" y="19606"/>
                <wp:lineTo x="21540" y="18831"/>
                <wp:lineTo x="21223" y="18498"/>
                <wp:lineTo x="19851" y="17723"/>
                <wp:lineTo x="20062" y="14178"/>
                <wp:lineTo x="20484" y="12406"/>
                <wp:lineTo x="21012" y="8862"/>
                <wp:lineTo x="21540" y="2548"/>
                <wp:lineTo x="21540" y="1772"/>
                <wp:lineTo x="14043" y="1772"/>
                <wp:lineTo x="2217" y="0"/>
                <wp:lineTo x="950" y="0"/>
              </wp:wrapPolygon>
            </wp:wrapThrough>
            <wp:docPr id="5" name="Picture 5" descr="MCj03076560000%5b1%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Cj03076560000%5b1%5d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9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195E" w:rsidRDefault="00D7195E"/>
    <w:p w:rsidR="005B0361" w:rsidRDefault="005B0361"/>
    <w:p w:rsidR="005B0361" w:rsidRDefault="005B0361"/>
    <w:sectPr w:rsidR="005B0361" w:rsidSect="002A3AC0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7D9" w:rsidRDefault="00D947D9" w:rsidP="00960D7F">
      <w:r>
        <w:separator/>
      </w:r>
    </w:p>
  </w:endnote>
  <w:endnote w:type="continuationSeparator" w:id="0">
    <w:p w:rsidR="00D947D9" w:rsidRDefault="00D947D9" w:rsidP="00960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AC0" w:rsidRDefault="00F409D9" w:rsidP="00D719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3AC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A3AC0" w:rsidRDefault="002A3AC0" w:rsidP="002A3AC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AC0" w:rsidRDefault="00F409D9" w:rsidP="00D719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3AC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62DC">
      <w:rPr>
        <w:rStyle w:val="PageNumber"/>
        <w:noProof/>
      </w:rPr>
      <w:t>5</w:t>
    </w:r>
    <w:r>
      <w:rPr>
        <w:rStyle w:val="PageNumber"/>
      </w:rPr>
      <w:fldChar w:fldCharType="end"/>
    </w:r>
  </w:p>
  <w:p w:rsidR="002A3AC0" w:rsidRDefault="002A3AC0" w:rsidP="002A3AC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7D9" w:rsidRDefault="00D947D9" w:rsidP="00960D7F">
      <w:r>
        <w:separator/>
      </w:r>
    </w:p>
  </w:footnote>
  <w:footnote w:type="continuationSeparator" w:id="0">
    <w:p w:rsidR="00D947D9" w:rsidRDefault="00D947D9" w:rsidP="00960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0"/>
    <w:lvl w:ilvl="0">
      <w:start w:val="1"/>
      <w:numFmt w:val="upperLetter"/>
      <w:lvlText w:val="%1."/>
      <w:lvlJc w:val="left"/>
      <w:pPr>
        <w:tabs>
          <w:tab w:val="num" w:pos="820"/>
        </w:tabs>
        <w:ind w:left="820" w:hanging="360"/>
      </w:pPr>
      <w:rPr>
        <w:rFonts w:hint="default"/>
      </w:rPr>
    </w:lvl>
  </w:abstractNum>
  <w:abstractNum w:abstractNumId="1">
    <w:nsid w:val="00000004"/>
    <w:multiLevelType w:val="singleLevel"/>
    <w:tmpl w:val="0000000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>
    <w:nsid w:val="00000005"/>
    <w:multiLevelType w:val="singleLevel"/>
    <w:tmpl w:val="00000000"/>
    <w:lvl w:ilvl="0">
      <w:start w:val="1"/>
      <w:numFmt w:val="upperLetter"/>
      <w:lvlText w:val="%1."/>
      <w:lvlJc w:val="left"/>
      <w:pPr>
        <w:tabs>
          <w:tab w:val="num" w:pos="800"/>
        </w:tabs>
        <w:ind w:left="800" w:hanging="440"/>
      </w:pPr>
      <w:rPr>
        <w:rFonts w:hint="default"/>
        <w:b/>
      </w:rPr>
    </w:lvl>
  </w:abstractNum>
  <w:abstractNum w:abstractNumId="3">
    <w:nsid w:val="1BDB4994"/>
    <w:multiLevelType w:val="hybridMultilevel"/>
    <w:tmpl w:val="9BE2B0DA"/>
    <w:lvl w:ilvl="0" w:tplc="D60E91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6CF7AF1"/>
    <w:multiLevelType w:val="hybridMultilevel"/>
    <w:tmpl w:val="A546DE9E"/>
    <w:lvl w:ilvl="0" w:tplc="6524A7B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55295001"/>
    <w:multiLevelType w:val="hybridMultilevel"/>
    <w:tmpl w:val="EB466DEE"/>
    <w:lvl w:ilvl="0" w:tplc="89C846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6">
    <w:nsid w:val="70927075"/>
    <w:multiLevelType w:val="hybridMultilevel"/>
    <w:tmpl w:val="CAF6DFBC"/>
    <w:lvl w:ilvl="0" w:tplc="23B07472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71E52577"/>
    <w:multiLevelType w:val="hybridMultilevel"/>
    <w:tmpl w:val="C72C8C0A"/>
    <w:lvl w:ilvl="0" w:tplc="B5422C16">
      <w:start w:val="2"/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F73B1"/>
    <w:rsid w:val="00011104"/>
    <w:rsid w:val="00020A96"/>
    <w:rsid w:val="000249BE"/>
    <w:rsid w:val="0007092F"/>
    <w:rsid w:val="00071FC2"/>
    <w:rsid w:val="000758F2"/>
    <w:rsid w:val="00093EAC"/>
    <w:rsid w:val="000A3EE2"/>
    <w:rsid w:val="000C4337"/>
    <w:rsid w:val="000D62DC"/>
    <w:rsid w:val="000F5926"/>
    <w:rsid w:val="00132DEF"/>
    <w:rsid w:val="0013425D"/>
    <w:rsid w:val="00136A13"/>
    <w:rsid w:val="00161815"/>
    <w:rsid w:val="0016611C"/>
    <w:rsid w:val="00166ABF"/>
    <w:rsid w:val="0019557B"/>
    <w:rsid w:val="00195669"/>
    <w:rsid w:val="00196FBF"/>
    <w:rsid w:val="001C36FC"/>
    <w:rsid w:val="001D0FF4"/>
    <w:rsid w:val="002412E6"/>
    <w:rsid w:val="0025542E"/>
    <w:rsid w:val="002701C6"/>
    <w:rsid w:val="00282EF1"/>
    <w:rsid w:val="00293314"/>
    <w:rsid w:val="002940FA"/>
    <w:rsid w:val="002A3AC0"/>
    <w:rsid w:val="002B2543"/>
    <w:rsid w:val="002D11FF"/>
    <w:rsid w:val="002D747A"/>
    <w:rsid w:val="002F6395"/>
    <w:rsid w:val="00392D95"/>
    <w:rsid w:val="003978F8"/>
    <w:rsid w:val="003D19C8"/>
    <w:rsid w:val="003D443D"/>
    <w:rsid w:val="003E501C"/>
    <w:rsid w:val="003F2DBE"/>
    <w:rsid w:val="00432966"/>
    <w:rsid w:val="004406CC"/>
    <w:rsid w:val="00444D37"/>
    <w:rsid w:val="00445485"/>
    <w:rsid w:val="00460B62"/>
    <w:rsid w:val="0046572D"/>
    <w:rsid w:val="00466A41"/>
    <w:rsid w:val="004679D6"/>
    <w:rsid w:val="00471408"/>
    <w:rsid w:val="0048087D"/>
    <w:rsid w:val="004937B8"/>
    <w:rsid w:val="00497BFB"/>
    <w:rsid w:val="004B5896"/>
    <w:rsid w:val="004D5A52"/>
    <w:rsid w:val="004F40E5"/>
    <w:rsid w:val="0050296C"/>
    <w:rsid w:val="00540A28"/>
    <w:rsid w:val="00542B9A"/>
    <w:rsid w:val="00547674"/>
    <w:rsid w:val="00550BA1"/>
    <w:rsid w:val="00566AA0"/>
    <w:rsid w:val="005718DF"/>
    <w:rsid w:val="00594A5D"/>
    <w:rsid w:val="005A47DF"/>
    <w:rsid w:val="005B0361"/>
    <w:rsid w:val="005B5CEE"/>
    <w:rsid w:val="005B5FFC"/>
    <w:rsid w:val="005C3CA2"/>
    <w:rsid w:val="005E48AC"/>
    <w:rsid w:val="00613FC5"/>
    <w:rsid w:val="00617B18"/>
    <w:rsid w:val="006444B0"/>
    <w:rsid w:val="00647C23"/>
    <w:rsid w:val="006504CB"/>
    <w:rsid w:val="006517A6"/>
    <w:rsid w:val="00673E52"/>
    <w:rsid w:val="00687469"/>
    <w:rsid w:val="00696D3A"/>
    <w:rsid w:val="00697DCC"/>
    <w:rsid w:val="006A5D5B"/>
    <w:rsid w:val="006C6306"/>
    <w:rsid w:val="006E614B"/>
    <w:rsid w:val="006F2FD3"/>
    <w:rsid w:val="00716227"/>
    <w:rsid w:val="007211FA"/>
    <w:rsid w:val="00733F31"/>
    <w:rsid w:val="00734513"/>
    <w:rsid w:val="00743023"/>
    <w:rsid w:val="0074646E"/>
    <w:rsid w:val="00747E3B"/>
    <w:rsid w:val="0076284D"/>
    <w:rsid w:val="00772524"/>
    <w:rsid w:val="007A38AC"/>
    <w:rsid w:val="007B4D58"/>
    <w:rsid w:val="007B64B3"/>
    <w:rsid w:val="007D49E7"/>
    <w:rsid w:val="00811B3E"/>
    <w:rsid w:val="008413A7"/>
    <w:rsid w:val="00846E54"/>
    <w:rsid w:val="00864EEF"/>
    <w:rsid w:val="00877627"/>
    <w:rsid w:val="00886FC4"/>
    <w:rsid w:val="00894776"/>
    <w:rsid w:val="008A2965"/>
    <w:rsid w:val="008D7E67"/>
    <w:rsid w:val="008E5A3A"/>
    <w:rsid w:val="008E6C51"/>
    <w:rsid w:val="008F5DC0"/>
    <w:rsid w:val="00934ADD"/>
    <w:rsid w:val="009536CD"/>
    <w:rsid w:val="0095508D"/>
    <w:rsid w:val="009711EB"/>
    <w:rsid w:val="00982F99"/>
    <w:rsid w:val="009A02AC"/>
    <w:rsid w:val="009A7C09"/>
    <w:rsid w:val="009E17A2"/>
    <w:rsid w:val="00A1534D"/>
    <w:rsid w:val="00A21765"/>
    <w:rsid w:val="00A41C13"/>
    <w:rsid w:val="00A75EA7"/>
    <w:rsid w:val="00A848F0"/>
    <w:rsid w:val="00AA0412"/>
    <w:rsid w:val="00AA0A65"/>
    <w:rsid w:val="00AA3B66"/>
    <w:rsid w:val="00AB0E1A"/>
    <w:rsid w:val="00AC768F"/>
    <w:rsid w:val="00AD2D5D"/>
    <w:rsid w:val="00AD4FFF"/>
    <w:rsid w:val="00AE57F4"/>
    <w:rsid w:val="00B0476C"/>
    <w:rsid w:val="00B0560E"/>
    <w:rsid w:val="00B05DC6"/>
    <w:rsid w:val="00B14D16"/>
    <w:rsid w:val="00B2088F"/>
    <w:rsid w:val="00B27062"/>
    <w:rsid w:val="00B329E5"/>
    <w:rsid w:val="00B37D35"/>
    <w:rsid w:val="00B45EF8"/>
    <w:rsid w:val="00B53832"/>
    <w:rsid w:val="00B706AA"/>
    <w:rsid w:val="00BA0310"/>
    <w:rsid w:val="00BA159D"/>
    <w:rsid w:val="00BE0CAF"/>
    <w:rsid w:val="00BE678C"/>
    <w:rsid w:val="00BE7F86"/>
    <w:rsid w:val="00C11195"/>
    <w:rsid w:val="00C262B1"/>
    <w:rsid w:val="00C55338"/>
    <w:rsid w:val="00C62562"/>
    <w:rsid w:val="00C72FA3"/>
    <w:rsid w:val="00C733F3"/>
    <w:rsid w:val="00C8439C"/>
    <w:rsid w:val="00C8769E"/>
    <w:rsid w:val="00C92DAB"/>
    <w:rsid w:val="00CA7B3A"/>
    <w:rsid w:val="00CB0BDB"/>
    <w:rsid w:val="00CC65F8"/>
    <w:rsid w:val="00CF73B1"/>
    <w:rsid w:val="00D22BF6"/>
    <w:rsid w:val="00D244E6"/>
    <w:rsid w:val="00D27938"/>
    <w:rsid w:val="00D70E42"/>
    <w:rsid w:val="00D7195E"/>
    <w:rsid w:val="00D8034C"/>
    <w:rsid w:val="00D81167"/>
    <w:rsid w:val="00D84B05"/>
    <w:rsid w:val="00D947D9"/>
    <w:rsid w:val="00DA5108"/>
    <w:rsid w:val="00DC01B0"/>
    <w:rsid w:val="00DC3EDC"/>
    <w:rsid w:val="00DC7102"/>
    <w:rsid w:val="00DD7CD9"/>
    <w:rsid w:val="00E045FB"/>
    <w:rsid w:val="00E3218E"/>
    <w:rsid w:val="00E334B3"/>
    <w:rsid w:val="00E3569C"/>
    <w:rsid w:val="00E3747F"/>
    <w:rsid w:val="00E50D66"/>
    <w:rsid w:val="00E613C9"/>
    <w:rsid w:val="00E73B64"/>
    <w:rsid w:val="00E86DBF"/>
    <w:rsid w:val="00E936F6"/>
    <w:rsid w:val="00E97542"/>
    <w:rsid w:val="00EC3ABD"/>
    <w:rsid w:val="00EE5A9D"/>
    <w:rsid w:val="00F06B86"/>
    <w:rsid w:val="00F22C9C"/>
    <w:rsid w:val="00F345B8"/>
    <w:rsid w:val="00F409D9"/>
    <w:rsid w:val="00F43741"/>
    <w:rsid w:val="00F53AE6"/>
    <w:rsid w:val="00F77D4A"/>
    <w:rsid w:val="00F872D5"/>
    <w:rsid w:val="00F95BF7"/>
    <w:rsid w:val="00FB031E"/>
    <w:rsid w:val="00FB4F0E"/>
    <w:rsid w:val="00FC017E"/>
    <w:rsid w:val="00FF369B"/>
    <w:rsid w:val="00FF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DCC"/>
    <w:rPr>
      <w:rFonts w:ascii="Times" w:eastAsia="Times" w:hAnsi="Times"/>
      <w:sz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97DCC"/>
    <w:rPr>
      <w:color w:val="0000FF"/>
      <w:u w:val="single"/>
    </w:rPr>
  </w:style>
  <w:style w:type="paragraph" w:styleId="BodyTextIndent2">
    <w:name w:val="Body Text Indent 2"/>
    <w:basedOn w:val="Normal"/>
    <w:rsid w:val="00697DCC"/>
    <w:pPr>
      <w:ind w:left="630" w:hanging="270"/>
    </w:pPr>
  </w:style>
  <w:style w:type="paragraph" w:styleId="PlainText">
    <w:name w:val="Plain Text"/>
    <w:basedOn w:val="Normal"/>
    <w:rsid w:val="00697DCC"/>
    <w:rPr>
      <w:rFonts w:ascii="Courier New" w:hAnsi="Courier New"/>
      <w:sz w:val="20"/>
    </w:rPr>
  </w:style>
  <w:style w:type="paragraph" w:styleId="NormalWeb">
    <w:name w:val="Normal (Web)"/>
    <w:basedOn w:val="Normal"/>
    <w:rsid w:val="00697DCC"/>
    <w:pPr>
      <w:spacing w:before="100" w:beforeAutospacing="1" w:after="100" w:afterAutospacing="1"/>
    </w:pPr>
    <w:rPr>
      <w:rFonts w:ascii="Times New Roman" w:eastAsia="SimSun" w:hAnsi="Times New Roman"/>
      <w:color w:val="000099"/>
      <w:szCs w:val="24"/>
    </w:rPr>
  </w:style>
  <w:style w:type="paragraph" w:styleId="Footer">
    <w:name w:val="footer"/>
    <w:basedOn w:val="Normal"/>
    <w:rsid w:val="002A3AC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AC0"/>
  </w:style>
  <w:style w:type="paragraph" w:styleId="BalloonText">
    <w:name w:val="Balloon Text"/>
    <w:basedOn w:val="Normal"/>
    <w:link w:val="BalloonTextChar"/>
    <w:uiPriority w:val="99"/>
    <w:semiHidden/>
    <w:unhideWhenUsed/>
    <w:rsid w:val="007345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513"/>
    <w:rPr>
      <w:rFonts w:ascii="Tahoma" w:eastAsia="Times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7345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mailto:lforman@sdccd.ne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595E5-558A-49BB-A6CE-3B9F1CBB0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</Company>
  <LinksUpToDate>false</LinksUpToDate>
  <CharactersWithSpaces>6713</CharactersWithSpaces>
  <SharedDoc>false</SharedDoc>
  <HLinks>
    <vt:vector size="6" baseType="variant">
      <vt:variant>
        <vt:i4>786483</vt:i4>
      </vt:variant>
      <vt:variant>
        <vt:i4>0</vt:i4>
      </vt:variant>
      <vt:variant>
        <vt:i4>0</vt:i4>
      </vt:variant>
      <vt:variant>
        <vt:i4>5</vt:i4>
      </vt:variant>
      <vt:variant>
        <vt:lpwstr>mailto:lforman@sdccd.net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Preferred Customer</dc:creator>
  <cp:lastModifiedBy>Hewlett-Packard Company</cp:lastModifiedBy>
  <cp:revision>6</cp:revision>
  <dcterms:created xsi:type="dcterms:W3CDTF">2012-01-31T07:07:00Z</dcterms:created>
  <dcterms:modified xsi:type="dcterms:W3CDTF">2015-01-20T17:19:00Z</dcterms:modified>
</cp:coreProperties>
</file>