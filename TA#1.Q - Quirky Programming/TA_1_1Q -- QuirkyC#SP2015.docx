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23" w:rsidRDefault="006B092E">
      <w:r>
        <w:rPr>
          <w:noProof/>
          <w:lang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-7620</wp:posOffset>
            </wp:positionV>
            <wp:extent cx="971550" cy="2065020"/>
            <wp:effectExtent l="19050" t="0" r="0" b="0"/>
            <wp:wrapNone/>
            <wp:docPr id="8" name="Picture 8" descr="C:\Users\Larry\AppData\Local\Microsoft\Windows\Temporary Internet Files\Content.IE5\BGD58BDB\MCj0432331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ry\AppData\Local\Microsoft\Windows\Temporary Internet Files\Content.IE5\BGD58BDB\MCj04323310000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823">
        <w:t>Date</w:t>
      </w:r>
      <w:r w:rsidR="00B35616">
        <w:t>:  WED 28 JAN 2015</w:t>
      </w:r>
    </w:p>
    <w:p w:rsidR="00EB5823" w:rsidRDefault="006C6672">
      <w:r>
        <w:t>CIS</w:t>
      </w:r>
      <w:r w:rsidR="0049694A">
        <w:t>C 193</w:t>
      </w:r>
      <w:r>
        <w:t xml:space="preserve"> – C</w:t>
      </w:r>
      <w:r w:rsidR="0049694A">
        <w:t>#</w:t>
      </w:r>
    </w:p>
    <w:p w:rsidR="00EB5823" w:rsidRDefault="00EB5823">
      <w:r>
        <w:t xml:space="preserve">Professor </w:t>
      </w:r>
      <w:r w:rsidR="00F7514A">
        <w:t xml:space="preserve">Larry </w:t>
      </w:r>
      <w:r>
        <w:t>Forman</w:t>
      </w:r>
    </w:p>
    <w:p w:rsidR="00EB5823" w:rsidRDefault="00EB5823">
      <w:r>
        <w:tab/>
        <w:t>Telephone:</w:t>
      </w:r>
      <w:r>
        <w:tab/>
        <w:t>619.388.3666</w:t>
      </w:r>
    </w:p>
    <w:p w:rsidR="00EB5823" w:rsidRDefault="00EB5823">
      <w:r>
        <w:tab/>
        <w:t>E-Mail:</w:t>
      </w:r>
      <w:r>
        <w:tab/>
      </w:r>
      <w:hyperlink r:id="rId10" w:history="1">
        <w:r>
          <w:rPr>
            <w:rStyle w:val="Hyperlink"/>
          </w:rPr>
          <w:t>LForman@sdccd.edu</w:t>
        </w:r>
      </w:hyperlink>
    </w:p>
    <w:p w:rsidR="00D5161A" w:rsidRDefault="00EB5823" w:rsidP="00D5161A">
      <w:r>
        <w:tab/>
      </w:r>
      <w:r w:rsidR="00D5161A">
        <w:t>Mail Box:</w:t>
      </w:r>
      <w:r w:rsidR="00D5161A">
        <w:tab/>
        <w:t>A-8</w:t>
      </w:r>
    </w:p>
    <w:p w:rsidR="00EB5823" w:rsidRDefault="00D5161A" w:rsidP="00D5161A">
      <w:r>
        <w:tab/>
        <w:t>Office:</w:t>
      </w:r>
      <w:r>
        <w:tab/>
      </w:r>
      <w:r>
        <w:tab/>
        <w:t>BT-210-G</w:t>
      </w:r>
    </w:p>
    <w:p w:rsidR="00EB5823" w:rsidRDefault="00EB5823"/>
    <w:p w:rsidR="00EB5823" w:rsidRDefault="006C6672">
      <w:pPr>
        <w:rPr>
          <w:b/>
          <w:u w:val="single"/>
        </w:rPr>
      </w:pPr>
      <w:r>
        <w:rPr>
          <w:b/>
          <w:u w:val="single"/>
        </w:rPr>
        <w:t>TRAINING ASSIGNMENT #</w:t>
      </w:r>
      <w:r w:rsidR="00E265E4">
        <w:rPr>
          <w:b/>
          <w:u w:val="single"/>
        </w:rPr>
        <w:t>1.1</w:t>
      </w:r>
      <w:r w:rsidR="00EB5823">
        <w:rPr>
          <w:b/>
          <w:u w:val="single"/>
        </w:rPr>
        <w:t>Q</w:t>
      </w:r>
      <w:r w:rsidR="00EB5823">
        <w:rPr>
          <w:b/>
        </w:rPr>
        <w:t xml:space="preserve">:   </w:t>
      </w:r>
      <w:r w:rsidR="0005014A">
        <w:rPr>
          <w:b/>
          <w:u w:val="single"/>
        </w:rPr>
        <w:t>QUIRK</w:t>
      </w:r>
      <w:r w:rsidR="00E265E4">
        <w:rPr>
          <w:b/>
          <w:u w:val="single"/>
        </w:rPr>
        <w:t>Y PROGRAMMING</w:t>
      </w:r>
      <w:r w:rsidR="0005014A">
        <w:rPr>
          <w:b/>
          <w:u w:val="single"/>
        </w:rPr>
        <w:t xml:space="preserve"> </w:t>
      </w:r>
    </w:p>
    <w:p w:rsidR="00EB5823" w:rsidRDefault="00EB5823">
      <w:pPr>
        <w:rPr>
          <w:b/>
        </w:rPr>
      </w:pPr>
    </w:p>
    <w:p w:rsidR="00EB5823" w:rsidRDefault="00EB582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 DUE</w:t>
      </w:r>
      <w:r w:rsidR="00B35616">
        <w:rPr>
          <w:b/>
        </w:rPr>
        <w:t xml:space="preserve"> MON 9 FEB </w:t>
      </w:r>
      <w:r>
        <w:rPr>
          <w:b/>
        </w:rPr>
        <w:t>===</w:t>
      </w:r>
    </w:p>
    <w:p w:rsidR="00EB5823" w:rsidRDefault="00EB582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=============</w:t>
      </w:r>
      <w:r w:rsidR="00B35616">
        <w:rPr>
          <w:b/>
        </w:rPr>
        <w:t>=</w:t>
      </w:r>
    </w:p>
    <w:p w:rsidR="00EB5823" w:rsidRDefault="00EB5823">
      <w:pPr>
        <w:rPr>
          <w:b/>
        </w:rPr>
      </w:pPr>
      <w:r>
        <w:rPr>
          <w:b/>
          <w:u w:val="single"/>
        </w:rPr>
        <w:t>TASKS</w:t>
      </w:r>
      <w:r>
        <w:rPr>
          <w:b/>
        </w:rPr>
        <w:t>:</w:t>
      </w:r>
    </w:p>
    <w:p w:rsidR="00EB5823" w:rsidRDefault="00EB5823">
      <w:pPr>
        <w:rPr>
          <w:b/>
        </w:rPr>
      </w:pPr>
    </w:p>
    <w:p w:rsidR="007F6330" w:rsidRDefault="00EB5823" w:rsidP="005117FE">
      <w:pPr>
        <w:ind w:left="360" w:hanging="360"/>
        <w:jc w:val="both"/>
      </w:pPr>
      <w:r>
        <w:rPr>
          <w:b/>
        </w:rPr>
        <w:t xml:space="preserve">0 – </w:t>
      </w:r>
      <w:r>
        <w:t xml:space="preserve">First, read this Task Sheet!  </w:t>
      </w:r>
    </w:p>
    <w:p w:rsidR="00EB5823" w:rsidRDefault="00EB5823" w:rsidP="005117FE">
      <w:pPr>
        <w:ind w:left="360"/>
        <w:jc w:val="both"/>
        <w:rPr>
          <w:rFonts w:ascii="Times New Roman" w:hAnsi="Times New Roman"/>
        </w:rPr>
      </w:pPr>
      <w:r>
        <w:t xml:space="preserve">Second, put a check mark by each Task number </w:t>
      </w:r>
      <w:r w:rsidRPr="00A47B50">
        <w:rPr>
          <w:b/>
        </w:rPr>
        <w:t>and</w:t>
      </w:r>
      <w:r>
        <w:t xml:space="preserve"> letter when you complete it.  </w:t>
      </w:r>
      <w:r w:rsidR="00D5161A">
        <w:t>Third, hand in your “hard-copy” and completed Green Grade Sheet in your folder when you demo this TA.</w:t>
      </w:r>
    </w:p>
    <w:p w:rsidR="00EB5823" w:rsidRDefault="00EB5823">
      <w:pPr>
        <w:ind w:left="360" w:hanging="360"/>
        <w:rPr>
          <w:b/>
        </w:rPr>
      </w:pPr>
    </w:p>
    <w:p w:rsidR="00EB5823" w:rsidRPr="008E6EBD" w:rsidRDefault="00EB5823">
      <w:pPr>
        <w:ind w:left="360" w:hanging="360"/>
        <w:rPr>
          <w:b/>
        </w:rPr>
      </w:pPr>
      <w:r>
        <w:rPr>
          <w:b/>
        </w:rPr>
        <w:t>1 –</w:t>
      </w:r>
      <w:r>
        <w:t xml:space="preserve"> </w:t>
      </w:r>
      <w:r>
        <w:rPr>
          <w:b/>
        </w:rPr>
        <w:t>READ</w:t>
      </w:r>
      <w:r>
        <w:t>:</w:t>
      </w:r>
      <w:r w:rsidR="008E6EBD">
        <w:t xml:space="preserve"> </w:t>
      </w:r>
      <w:r w:rsidR="008E6EBD">
        <w:rPr>
          <w:b/>
        </w:rPr>
        <w:t>Handout #1.0, #1.0A, 1.1GUIFun, Websites for Media</w:t>
      </w:r>
    </w:p>
    <w:p w:rsidR="00EB5823" w:rsidRDefault="00EB5823"/>
    <w:p w:rsidR="00EB5823" w:rsidRDefault="00EB5823">
      <w:pPr>
        <w:rPr>
          <w:b/>
        </w:rPr>
      </w:pPr>
      <w:r>
        <w:rPr>
          <w:b/>
        </w:rPr>
        <w:t>2 –</w:t>
      </w:r>
      <w:r>
        <w:t xml:space="preserve"> </w:t>
      </w:r>
      <w:r>
        <w:rPr>
          <w:b/>
        </w:rPr>
        <w:t>TA OBJECTIVES</w:t>
      </w:r>
    </w:p>
    <w:p w:rsidR="002702E3" w:rsidRDefault="002702E3"/>
    <w:p w:rsidR="002702E3" w:rsidRDefault="002702E3" w:rsidP="005117FE">
      <w:pPr>
        <w:pStyle w:val="BodyTextIndent2"/>
        <w:numPr>
          <w:ilvl w:val="0"/>
          <w:numId w:val="11"/>
        </w:numPr>
        <w:jc w:val="both"/>
      </w:pPr>
      <w:r>
        <w:t>Design and develop a basic Visual C# program to display information using a GUI Windows application with a form, label, textbox, picture box, buttons, event-handling</w:t>
      </w:r>
      <w:r w:rsidR="009677BB">
        <w:t xml:space="preserve">, </w:t>
      </w:r>
      <w:r w:rsidR="002C221F">
        <w:t xml:space="preserve">string </w:t>
      </w:r>
      <w:r w:rsidR="009677BB">
        <w:t>constants</w:t>
      </w:r>
      <w:r w:rsidR="002C221F">
        <w:t>, concatenation, comments</w:t>
      </w:r>
      <w:r>
        <w:t xml:space="preserve"> and effective</w:t>
      </w:r>
      <w:r w:rsidR="002C221F">
        <w:t xml:space="preserve"> Michelangelo</w:t>
      </w:r>
      <w:r>
        <w:t xml:space="preserve"> program documentation</w:t>
      </w:r>
    </w:p>
    <w:p w:rsidR="008232FE" w:rsidRDefault="008232FE" w:rsidP="008232FE">
      <w:pPr>
        <w:pStyle w:val="BodyTextIndent2"/>
        <w:numPr>
          <w:ilvl w:val="0"/>
          <w:numId w:val="11"/>
        </w:numPr>
        <w:jc w:val="both"/>
      </w:pPr>
      <w:r>
        <w:t xml:space="preserve">Identify </w:t>
      </w:r>
      <w:r w:rsidR="00EA6183">
        <w:t>2</w:t>
      </w:r>
      <w:r>
        <w:t xml:space="preserve"> “quirky” items about yourself and </w:t>
      </w:r>
      <w:r w:rsidR="00EA6183">
        <w:t xml:space="preserve">2 </w:t>
      </w:r>
      <w:r w:rsidR="008E6EBD">
        <w:t xml:space="preserve">about </w:t>
      </w:r>
      <w:r>
        <w:t>one colleague from class</w:t>
      </w:r>
    </w:p>
    <w:p w:rsidR="00EB5823" w:rsidRDefault="00EB5823" w:rsidP="005117FE">
      <w:pPr>
        <w:jc w:val="both"/>
      </w:pPr>
    </w:p>
    <w:p w:rsidR="00EB5823" w:rsidRDefault="00EB5823" w:rsidP="005117FE">
      <w:pPr>
        <w:jc w:val="both"/>
      </w:pPr>
      <w:r>
        <w:rPr>
          <w:b/>
        </w:rPr>
        <w:t>3 – SPECIFICATIONS</w:t>
      </w:r>
      <w:r w:rsidR="008E6EBD">
        <w:rPr>
          <w:b/>
        </w:rPr>
        <w:t xml:space="preserve"> (For ALL programs, use your name in the project name)</w:t>
      </w:r>
    </w:p>
    <w:p w:rsidR="00EB5823" w:rsidRDefault="00EB5823">
      <w:pPr>
        <w:ind w:left="360" w:hanging="360"/>
      </w:pPr>
      <w:r>
        <w:tab/>
      </w:r>
    </w:p>
    <w:p w:rsidR="00EB5823" w:rsidRDefault="00EB5823" w:rsidP="005117FE">
      <w:pPr>
        <w:ind w:left="450" w:hanging="450"/>
        <w:jc w:val="both"/>
      </w:pPr>
      <w:r>
        <w:tab/>
        <w:t xml:space="preserve">Create a </w:t>
      </w:r>
      <w:r w:rsidR="00694299">
        <w:t>project</w:t>
      </w:r>
      <w:r>
        <w:t xml:space="preserve"> called </w:t>
      </w:r>
      <w:proofErr w:type="spellStart"/>
      <w:r>
        <w:rPr>
          <w:u w:val="single"/>
        </w:rPr>
        <w:t>Larry</w:t>
      </w:r>
      <w:r w:rsidR="002702E3">
        <w:rPr>
          <w:u w:val="single"/>
        </w:rPr>
        <w:t>s</w:t>
      </w:r>
      <w:r w:rsidR="002702E3">
        <w:t>Quirks</w:t>
      </w:r>
      <w:proofErr w:type="spellEnd"/>
      <w:r>
        <w:t xml:space="preserve"> </w:t>
      </w:r>
      <w:r w:rsidR="008232FE">
        <w:t>with</w:t>
      </w:r>
      <w:r w:rsidR="00694299">
        <w:t xml:space="preserve"> </w:t>
      </w:r>
      <w:r w:rsidRPr="00694299">
        <w:t>all</w:t>
      </w:r>
      <w:r>
        <w:t xml:space="preserve"> of the </w:t>
      </w:r>
      <w:r w:rsidR="004F0E56">
        <w:t xml:space="preserve">9 </w:t>
      </w:r>
      <w:r>
        <w:t>following items:</w:t>
      </w:r>
    </w:p>
    <w:p w:rsidR="00EB5823" w:rsidRDefault="00EB5823" w:rsidP="005117FE">
      <w:pPr>
        <w:ind w:left="450" w:hanging="450"/>
        <w:jc w:val="both"/>
      </w:pPr>
    </w:p>
    <w:p w:rsidR="008232FE" w:rsidRDefault="008232FE" w:rsidP="008232FE">
      <w:pPr>
        <w:numPr>
          <w:ilvl w:val="0"/>
          <w:numId w:val="6"/>
        </w:numPr>
      </w:pPr>
      <w:r>
        <w:t xml:space="preserve">Change the (Name) property of each control – label, textbox, picture box, button – to a self-descriptive name, like </w:t>
      </w:r>
      <w:proofErr w:type="spellStart"/>
      <w:r>
        <w:t>myQuirkyPictureBox</w:t>
      </w:r>
      <w:proofErr w:type="spellEnd"/>
      <w:r>
        <w:t xml:space="preserve"> or </w:t>
      </w:r>
      <w:proofErr w:type="spellStart"/>
      <w:r>
        <w:t>pictureBoxOfMyQuirk</w:t>
      </w:r>
      <w:proofErr w:type="spellEnd"/>
    </w:p>
    <w:p w:rsidR="008232FE" w:rsidRDefault="008232FE" w:rsidP="008232FE">
      <w:pPr>
        <w:ind w:left="820"/>
        <w:jc w:val="both"/>
      </w:pPr>
    </w:p>
    <w:p w:rsidR="008232FE" w:rsidRDefault="008232FE" w:rsidP="005117FE">
      <w:pPr>
        <w:numPr>
          <w:ilvl w:val="0"/>
          <w:numId w:val="6"/>
        </w:numPr>
        <w:jc w:val="both"/>
      </w:pPr>
      <w:r>
        <w:t>Insert into the title bar of your form:   “</w:t>
      </w:r>
      <w:r>
        <w:rPr>
          <w:u w:val="single"/>
        </w:rPr>
        <w:t>Larry</w:t>
      </w:r>
      <w:r w:rsidRPr="00694299">
        <w:rPr>
          <w:u w:val="single"/>
        </w:rPr>
        <w:t>’s</w:t>
      </w:r>
      <w:r>
        <w:t xml:space="preserve"> GUI Quirky Program”</w:t>
      </w:r>
    </w:p>
    <w:p w:rsidR="008232FE" w:rsidRDefault="008232FE" w:rsidP="008232FE">
      <w:pPr>
        <w:pStyle w:val="ListParagraph"/>
      </w:pPr>
    </w:p>
    <w:p w:rsidR="00EB5823" w:rsidRDefault="008232FE" w:rsidP="005117FE">
      <w:pPr>
        <w:numPr>
          <w:ilvl w:val="0"/>
          <w:numId w:val="6"/>
        </w:numPr>
        <w:jc w:val="both"/>
      </w:pPr>
      <w:r>
        <w:t>Include a</w:t>
      </w:r>
      <w:r w:rsidR="00EB5823">
        <w:t xml:space="preserve"> "Welcome" message</w:t>
      </w:r>
      <w:r w:rsidR="002E6783">
        <w:t xml:space="preserve"> – centered near the top of the form </w:t>
      </w:r>
      <w:r w:rsidR="009677BB">
        <w:t>–</w:t>
      </w:r>
      <w:r w:rsidR="00EB5823">
        <w:t xml:space="preserve"> with </w:t>
      </w:r>
      <w:r w:rsidR="00EB5823" w:rsidRPr="0017386F">
        <w:rPr>
          <w:b/>
        </w:rPr>
        <w:t xml:space="preserve">your </w:t>
      </w:r>
      <w:r w:rsidR="006C6672" w:rsidRPr="0017386F">
        <w:rPr>
          <w:b/>
        </w:rPr>
        <w:t>name</w:t>
      </w:r>
      <w:r w:rsidR="009677BB">
        <w:rPr>
          <w:b/>
        </w:rPr>
        <w:t xml:space="preserve"> </w:t>
      </w:r>
      <w:r w:rsidR="00EB5823">
        <w:t>to greet user</w:t>
      </w:r>
      <w:r w:rsidR="00694299">
        <w:t xml:space="preserve"> </w:t>
      </w:r>
      <w:r w:rsidR="009677BB">
        <w:t>in</w:t>
      </w:r>
      <w:r w:rsidR="00694299">
        <w:t xml:space="preserve"> a label</w:t>
      </w:r>
      <w:r w:rsidR="009677BB">
        <w:t xml:space="preserve"> in a big, beautiful, bold,</w:t>
      </w:r>
      <w:r w:rsidR="006C6672">
        <w:t xml:space="preserve"> colorful font.</w:t>
      </w:r>
    </w:p>
    <w:p w:rsidR="006C6672" w:rsidRDefault="006C6672" w:rsidP="005117FE">
      <w:pPr>
        <w:ind w:left="460"/>
        <w:jc w:val="both"/>
      </w:pPr>
    </w:p>
    <w:p w:rsidR="002702E3" w:rsidRDefault="008232FE" w:rsidP="005117FE">
      <w:pPr>
        <w:numPr>
          <w:ilvl w:val="0"/>
          <w:numId w:val="6"/>
        </w:numPr>
        <w:jc w:val="both"/>
      </w:pPr>
      <w:r>
        <w:t>Di</w:t>
      </w:r>
      <w:r w:rsidR="00413B3C">
        <w:t>splay in a label</w:t>
      </w:r>
      <w:r w:rsidR="002702E3">
        <w:t xml:space="preserve"> the current date and time </w:t>
      </w:r>
    </w:p>
    <w:p w:rsidR="006C6672" w:rsidRPr="002702E3" w:rsidRDefault="006C6672" w:rsidP="005117FE">
      <w:pPr>
        <w:ind w:left="100" w:firstLine="720"/>
        <w:jc w:val="both"/>
        <w:rPr>
          <w:b/>
        </w:rPr>
      </w:pPr>
      <w:r w:rsidRPr="002702E3">
        <w:rPr>
          <w:b/>
        </w:rPr>
        <w:t>STAR</w:t>
      </w:r>
      <w:r w:rsidR="002702E3">
        <w:rPr>
          <w:b/>
        </w:rPr>
        <w:t xml:space="preserve">: Add a button for displaying </w:t>
      </w:r>
      <w:r w:rsidRPr="002702E3">
        <w:rPr>
          <w:b/>
        </w:rPr>
        <w:t>the e</w:t>
      </w:r>
      <w:r w:rsidR="002702E3" w:rsidRPr="002702E3">
        <w:rPr>
          <w:b/>
        </w:rPr>
        <w:t>lapsed time of your application</w:t>
      </w:r>
    </w:p>
    <w:p w:rsidR="006C6672" w:rsidRDefault="006C6672" w:rsidP="005117FE">
      <w:pPr>
        <w:ind w:left="460"/>
        <w:jc w:val="both"/>
      </w:pPr>
    </w:p>
    <w:p w:rsidR="00413B3C" w:rsidRDefault="00413B3C" w:rsidP="00413B3C">
      <w:pPr>
        <w:numPr>
          <w:ilvl w:val="0"/>
          <w:numId w:val="3"/>
        </w:numPr>
      </w:pPr>
      <w:r>
        <w:t>A button with text property of “</w:t>
      </w:r>
      <w:r w:rsidRPr="00694299">
        <w:rPr>
          <w:u w:val="single"/>
        </w:rPr>
        <w:t>Larry’s</w:t>
      </w:r>
      <w:r>
        <w:t xml:space="preserve"> Quirk #1” for displaying</w:t>
      </w:r>
    </w:p>
    <w:p w:rsidR="00413B3C" w:rsidRDefault="00413B3C" w:rsidP="00413B3C">
      <w:pPr>
        <w:numPr>
          <w:ilvl w:val="0"/>
          <w:numId w:val="13"/>
        </w:numPr>
      </w:pPr>
      <w:r>
        <w:t xml:space="preserve">One label for your heading of </w:t>
      </w:r>
      <w:r>
        <w:rPr>
          <w:u w:val="single"/>
        </w:rPr>
        <w:t>LARRY'S</w:t>
      </w:r>
      <w:r>
        <w:t xml:space="preserve"> QUIRK #1</w:t>
      </w:r>
    </w:p>
    <w:p w:rsidR="00413B3C" w:rsidRDefault="00413B3C" w:rsidP="00413B3C">
      <w:pPr>
        <w:numPr>
          <w:ilvl w:val="0"/>
          <w:numId w:val="13"/>
        </w:numPr>
      </w:pPr>
      <w:r>
        <w:lastRenderedPageBreak/>
        <w:t xml:space="preserve">One "quirky" item about yourself in either a label or in a multiline </w:t>
      </w:r>
      <w:proofErr w:type="spellStart"/>
      <w:r>
        <w:t>TextBox</w:t>
      </w:r>
      <w:proofErr w:type="spellEnd"/>
    </w:p>
    <w:p w:rsidR="00413B3C" w:rsidRDefault="00413B3C" w:rsidP="00413B3C">
      <w:pPr>
        <w:numPr>
          <w:ilvl w:val="0"/>
          <w:numId w:val="13"/>
        </w:numPr>
      </w:pPr>
      <w:r>
        <w:t xml:space="preserve">A graphic in a </w:t>
      </w:r>
      <w:proofErr w:type="spellStart"/>
      <w:r>
        <w:t>PictureBox</w:t>
      </w:r>
      <w:proofErr w:type="spellEnd"/>
      <w:r>
        <w:t xml:space="preserve"> that connects with your quirk. </w:t>
      </w:r>
    </w:p>
    <w:p w:rsidR="00413B3C" w:rsidRDefault="00413B3C" w:rsidP="00413B3C"/>
    <w:p w:rsidR="008E6EBD" w:rsidRDefault="008E6EBD" w:rsidP="008E6EBD">
      <w:pPr>
        <w:numPr>
          <w:ilvl w:val="0"/>
          <w:numId w:val="3"/>
        </w:numPr>
        <w:jc w:val="both"/>
      </w:pPr>
      <w:r>
        <w:t>Another button with text of “</w:t>
      </w:r>
      <w:r w:rsidRPr="00694299">
        <w:rPr>
          <w:u w:val="single"/>
        </w:rPr>
        <w:t>Larry’s</w:t>
      </w:r>
      <w:r>
        <w:t xml:space="preserve"> Quirk #2” to display the information about your second quirk via two labels and one picture box as described in TASK #3E.</w:t>
      </w:r>
    </w:p>
    <w:p w:rsidR="00413B3C" w:rsidRDefault="008E6EBD" w:rsidP="008E6EBD">
      <w:pPr>
        <w:ind w:left="820"/>
        <w:jc w:val="both"/>
        <w:rPr>
          <w:b/>
        </w:rPr>
      </w:pPr>
      <w:r w:rsidRPr="00211967">
        <w:rPr>
          <w:b/>
        </w:rPr>
        <w:t>STAR: Re-use the same two labels and one picture box of TASK 3E.</w:t>
      </w:r>
    </w:p>
    <w:p w:rsidR="008E6EBD" w:rsidRDefault="008E6EBD" w:rsidP="008E6EBD">
      <w:pPr>
        <w:ind w:left="820"/>
        <w:jc w:val="both"/>
      </w:pPr>
    </w:p>
    <w:p w:rsidR="00413B3C" w:rsidRDefault="00413B3C" w:rsidP="00413B3C">
      <w:pPr>
        <w:numPr>
          <w:ilvl w:val="0"/>
          <w:numId w:val="3"/>
        </w:numPr>
        <w:jc w:val="both"/>
      </w:pPr>
      <w:r>
        <w:t xml:space="preserve">Two additional buttons for displaying two "quirky" items about a colleague from our class. Follow the structure of the previous TASK #3.E and F with a label and a </w:t>
      </w:r>
      <w:proofErr w:type="spellStart"/>
      <w:r>
        <w:t>PictureBox</w:t>
      </w:r>
      <w:proofErr w:type="spellEnd"/>
      <w:r>
        <w:t xml:space="preserve">, along with a title like </w:t>
      </w:r>
      <w:r>
        <w:rPr>
          <w:u w:val="single"/>
        </w:rPr>
        <w:t>JOEL'S</w:t>
      </w:r>
      <w:r>
        <w:t xml:space="preserve"> QUIRK #1 and </w:t>
      </w:r>
      <w:r>
        <w:rPr>
          <w:u w:val="single"/>
        </w:rPr>
        <w:t>JOEL'S</w:t>
      </w:r>
      <w:r>
        <w:t xml:space="preserve"> QUIRK #2</w:t>
      </w:r>
    </w:p>
    <w:p w:rsidR="00413B3C" w:rsidRDefault="00413B3C" w:rsidP="00413B3C">
      <w:pPr>
        <w:pStyle w:val="ListParagraph"/>
      </w:pPr>
    </w:p>
    <w:p w:rsidR="00413B3C" w:rsidRDefault="00413B3C" w:rsidP="00413B3C">
      <w:pPr>
        <w:numPr>
          <w:ilvl w:val="0"/>
          <w:numId w:val="3"/>
        </w:numPr>
      </w:pPr>
      <w:r>
        <w:t xml:space="preserve">An "Exit" button to display a </w:t>
      </w:r>
      <w:proofErr w:type="spellStart"/>
      <w:r>
        <w:t>MessageBox</w:t>
      </w:r>
      <w:proofErr w:type="spellEnd"/>
      <w:r>
        <w:t xml:space="preserve"> with a friendly farewell message that incorporates your name </w:t>
      </w:r>
      <w:r>
        <w:rPr>
          <w:b/>
        </w:rPr>
        <w:t>through a const</w:t>
      </w:r>
    </w:p>
    <w:p w:rsidR="00413B3C" w:rsidRPr="00B67113" w:rsidRDefault="00413B3C" w:rsidP="00413B3C">
      <w:pPr>
        <w:ind w:left="820"/>
        <w:rPr>
          <w:b/>
        </w:rPr>
      </w:pPr>
      <w:r w:rsidRPr="00B67113">
        <w:rPr>
          <w:b/>
        </w:rPr>
        <w:t xml:space="preserve">STAR: </w:t>
      </w:r>
      <w:r>
        <w:rPr>
          <w:b/>
        </w:rPr>
        <w:t>Also play an engaging farewell sound or music</w:t>
      </w:r>
      <w:r w:rsidRPr="00B67113">
        <w:rPr>
          <w:b/>
        </w:rPr>
        <w:t xml:space="preserve">  </w:t>
      </w:r>
    </w:p>
    <w:p w:rsidR="00413B3C" w:rsidRDefault="00413B3C" w:rsidP="00413B3C"/>
    <w:p w:rsidR="00EA6183" w:rsidRDefault="008E6EBD" w:rsidP="00413B3C">
      <w:pPr>
        <w:numPr>
          <w:ilvl w:val="0"/>
          <w:numId w:val="3"/>
        </w:numPr>
        <w:jc w:val="both"/>
      </w:pPr>
      <w:r>
        <w:t xml:space="preserve">After farewell message, display in another </w:t>
      </w:r>
      <w:proofErr w:type="spellStart"/>
      <w:r>
        <w:t>MessageBox</w:t>
      </w:r>
      <w:proofErr w:type="spellEnd"/>
      <w:r>
        <w:t xml:space="preserve"> </w:t>
      </w:r>
      <w:r w:rsidR="00EA6183">
        <w:t xml:space="preserve">(or more) </w:t>
      </w:r>
      <w:r>
        <w:t xml:space="preserve">all of your </w:t>
      </w:r>
      <w:r w:rsidRPr="00735375">
        <w:rPr>
          <w:b/>
        </w:rPr>
        <w:t>ID INFO</w:t>
      </w:r>
      <w:r>
        <w:t xml:space="preserve">, </w:t>
      </w:r>
      <w:r w:rsidRPr="00735375">
        <w:rPr>
          <w:b/>
        </w:rPr>
        <w:t>CREDITS</w:t>
      </w:r>
      <w:r>
        <w:t xml:space="preserve"> (of whom you helped, who helped you), </w:t>
      </w:r>
      <w:r w:rsidRPr="00735375">
        <w:rPr>
          <w:b/>
        </w:rPr>
        <w:t>MEDIA</w:t>
      </w:r>
      <w:r>
        <w:t xml:space="preserve"> (what resources – graphics, sounds, etc. – you used with a brief description and where you obtained them, e.g., the URLs of any web sites use, titles of music, etc.) and describe in a numbered list your </w:t>
      </w:r>
      <w:r w:rsidRPr="00735375">
        <w:rPr>
          <w:b/>
        </w:rPr>
        <w:t>STARS</w:t>
      </w:r>
      <w:r>
        <w:t xml:space="preserve"> along with the </w:t>
      </w:r>
      <w:r w:rsidRPr="00735375">
        <w:rPr>
          <w:b/>
        </w:rPr>
        <w:t>TOTAL NUMBER OF STARS</w:t>
      </w:r>
      <w:r w:rsidR="00EA6183">
        <w:t xml:space="preserve"> like this:</w:t>
      </w:r>
    </w:p>
    <w:p w:rsidR="00EA6183" w:rsidRDefault="00EA6183" w:rsidP="00EA6183">
      <w:pPr>
        <w:ind w:left="450" w:hanging="450"/>
        <w:jc w:val="both"/>
        <w:rPr>
          <w:b/>
        </w:rPr>
      </w:pPr>
      <w:r w:rsidRPr="001329F2">
        <w:rPr>
          <w:b/>
        </w:rPr>
        <w:tab/>
      </w:r>
      <w:r w:rsidRPr="001329F2">
        <w:rPr>
          <w:b/>
        </w:rPr>
        <w:tab/>
      </w:r>
      <w:r w:rsidRPr="001329F2">
        <w:rPr>
          <w:b/>
        </w:rPr>
        <w:tab/>
      </w:r>
      <w:r w:rsidRPr="001329F2">
        <w:rPr>
          <w:b/>
        </w:rPr>
        <w:tab/>
      </w:r>
      <w:r w:rsidRPr="001329F2">
        <w:rPr>
          <w:b/>
        </w:rPr>
        <w:tab/>
      </w:r>
      <w:r>
        <w:rPr>
          <w:b/>
        </w:rPr>
        <w:tab/>
      </w:r>
      <w:r w:rsidRPr="001329F2">
        <w:rPr>
          <w:b/>
        </w:rPr>
        <w:t xml:space="preserve">STARS </w:t>
      </w:r>
    </w:p>
    <w:p w:rsidR="00414809" w:rsidRPr="001329F2" w:rsidRDefault="00414809" w:rsidP="00EA6183">
      <w:pPr>
        <w:ind w:left="450" w:hanging="450"/>
        <w:jc w:val="both"/>
        <w:rPr>
          <w:b/>
        </w:rPr>
      </w:pPr>
    </w:p>
    <w:p w:rsidR="00EA6183" w:rsidRPr="001329F2" w:rsidRDefault="00EA6183" w:rsidP="00EA6183">
      <w:pPr>
        <w:numPr>
          <w:ilvl w:val="0"/>
          <w:numId w:val="14"/>
        </w:numPr>
        <w:jc w:val="both"/>
        <w:rPr>
          <w:b/>
        </w:rPr>
      </w:pPr>
      <w:r>
        <w:rPr>
          <w:b/>
        </w:rPr>
        <w:t>Added two quirks for each of two additional people</w:t>
      </w:r>
    </w:p>
    <w:p w:rsidR="00EA6183" w:rsidRPr="001329F2" w:rsidRDefault="00EA6183" w:rsidP="00EA6183">
      <w:pPr>
        <w:numPr>
          <w:ilvl w:val="0"/>
          <w:numId w:val="14"/>
        </w:numPr>
        <w:jc w:val="both"/>
        <w:rPr>
          <w:b/>
        </w:rPr>
      </w:pPr>
      <w:r>
        <w:rPr>
          <w:b/>
        </w:rPr>
        <w:t>Added pizzazz by using animated gifs for all quirks</w:t>
      </w:r>
    </w:p>
    <w:p w:rsidR="00EA6183" w:rsidRDefault="00EA6183" w:rsidP="00EA6183">
      <w:pPr>
        <w:numPr>
          <w:ilvl w:val="0"/>
          <w:numId w:val="14"/>
        </w:numPr>
        <w:jc w:val="both"/>
        <w:rPr>
          <w:b/>
        </w:rPr>
      </w:pPr>
      <w:r>
        <w:rPr>
          <w:b/>
        </w:rPr>
        <w:t>Play scintillating music by Queen</w:t>
      </w:r>
    </w:p>
    <w:p w:rsidR="00EA6183" w:rsidRPr="001329F2" w:rsidRDefault="00EA6183" w:rsidP="00EA6183">
      <w:pPr>
        <w:ind w:left="3240"/>
        <w:jc w:val="both"/>
        <w:rPr>
          <w:b/>
        </w:rPr>
      </w:pPr>
    </w:p>
    <w:p w:rsidR="00EA6183" w:rsidRDefault="00EA6183" w:rsidP="00EA6183">
      <w:pPr>
        <w:ind w:left="2620" w:firstLine="620"/>
        <w:jc w:val="both"/>
      </w:pPr>
      <w:r>
        <w:rPr>
          <w:b/>
        </w:rPr>
        <w:t>TOTAL STARS = 3</w:t>
      </w:r>
    </w:p>
    <w:p w:rsidR="00EA6183" w:rsidRDefault="00EA6183" w:rsidP="00EA6183">
      <w:pPr>
        <w:ind w:left="820"/>
        <w:jc w:val="both"/>
      </w:pPr>
    </w:p>
    <w:p w:rsidR="00413B3C" w:rsidRPr="007A5703" w:rsidRDefault="008E6EBD" w:rsidP="00EA6183">
      <w:pPr>
        <w:ind w:left="820"/>
        <w:jc w:val="both"/>
      </w:pPr>
      <w:r w:rsidRPr="00987C39">
        <w:rPr>
          <w:b/>
        </w:rPr>
        <w:t xml:space="preserve">NOTE: You only can earn STARS for those which are listed in this </w:t>
      </w:r>
      <w:proofErr w:type="spellStart"/>
      <w:r w:rsidRPr="00987C39">
        <w:rPr>
          <w:b/>
        </w:rPr>
        <w:t>MessageBox</w:t>
      </w:r>
      <w:proofErr w:type="spellEnd"/>
      <w:r>
        <w:rPr>
          <w:b/>
        </w:rPr>
        <w:t xml:space="preserve">. </w:t>
      </w:r>
      <w:r>
        <w:t>Then, close the application</w:t>
      </w:r>
      <w:r w:rsidR="00413B3C">
        <w:t>.</w:t>
      </w:r>
    </w:p>
    <w:p w:rsidR="00EB5823" w:rsidRPr="00413B3C" w:rsidRDefault="00EB5823" w:rsidP="00413B3C">
      <w:pPr>
        <w:ind w:left="820"/>
        <w:jc w:val="both"/>
      </w:pPr>
    </w:p>
    <w:p w:rsidR="00EB5823" w:rsidRDefault="00EB5823" w:rsidP="005117FE">
      <w:pPr>
        <w:jc w:val="both"/>
        <w:rPr>
          <w:b/>
        </w:rPr>
      </w:pPr>
      <w:r>
        <w:rPr>
          <w:b/>
        </w:rPr>
        <w:t>4 –</w:t>
      </w:r>
      <w:r w:rsidR="002E6783">
        <w:rPr>
          <w:b/>
        </w:rPr>
        <w:t xml:space="preserve"> </w:t>
      </w:r>
      <w:r>
        <w:rPr>
          <w:b/>
        </w:rPr>
        <w:t>SCREEN OUTPUT</w:t>
      </w:r>
    </w:p>
    <w:p w:rsidR="002E6783" w:rsidRDefault="002E6783" w:rsidP="005117FE">
      <w:pPr>
        <w:jc w:val="both"/>
      </w:pPr>
    </w:p>
    <w:p w:rsidR="002702E3" w:rsidRDefault="002E6783" w:rsidP="005117FE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the following information </w:t>
      </w:r>
      <w:r w:rsidR="00A55F24">
        <w:rPr>
          <w:rFonts w:ascii="Times New Roman" w:hAnsi="Times New Roman"/>
          <w:sz w:val="24"/>
        </w:rPr>
        <w:t xml:space="preserve">and associated controls of labels, buttons, etc. </w:t>
      </w:r>
      <w:r>
        <w:rPr>
          <w:rFonts w:ascii="Times New Roman" w:hAnsi="Times New Roman"/>
          <w:sz w:val="24"/>
        </w:rPr>
        <w:t>in a</w:t>
      </w:r>
      <w:r w:rsidR="00A55F24">
        <w:rPr>
          <w:rFonts w:ascii="Times New Roman" w:hAnsi="Times New Roman"/>
          <w:sz w:val="24"/>
        </w:rPr>
        <w:t>n aesthetically</w:t>
      </w:r>
      <w:r>
        <w:rPr>
          <w:rFonts w:ascii="Times New Roman" w:hAnsi="Times New Roman"/>
          <w:sz w:val="24"/>
        </w:rPr>
        <w:t xml:space="preserve"> pleasing and user-friendly way on the screen</w:t>
      </w:r>
      <w:r w:rsidR="00C82FEC">
        <w:rPr>
          <w:rFonts w:ascii="Times New Roman" w:hAnsi="Times New Roman"/>
          <w:sz w:val="24"/>
        </w:rPr>
        <w:t xml:space="preserve"> AND use lots of screen real estate (like up to 1920 x 1080)</w:t>
      </w:r>
      <w:r w:rsidR="00EB5823">
        <w:rPr>
          <w:rFonts w:ascii="Times New Roman" w:hAnsi="Times New Roman"/>
          <w:sz w:val="24"/>
        </w:rPr>
        <w:t>:</w:t>
      </w:r>
    </w:p>
    <w:p w:rsidR="00EB5823" w:rsidRDefault="00EB5823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 w:rsidRPr="005117FE">
        <w:rPr>
          <w:rFonts w:ascii="Times New Roman" w:hAnsi="Times New Roman"/>
          <w:sz w:val="24"/>
        </w:rPr>
        <w:t xml:space="preserve">Welcome to </w:t>
      </w:r>
      <w:r w:rsidR="006C6672" w:rsidRPr="005117FE">
        <w:rPr>
          <w:rFonts w:ascii="Times New Roman" w:hAnsi="Times New Roman"/>
          <w:sz w:val="24"/>
          <w:u w:val="single"/>
        </w:rPr>
        <w:t>Larry</w:t>
      </w:r>
      <w:r w:rsidRPr="005117FE">
        <w:rPr>
          <w:rFonts w:ascii="Times New Roman" w:hAnsi="Times New Roman"/>
          <w:sz w:val="24"/>
          <w:u w:val="single"/>
        </w:rPr>
        <w:t>'s</w:t>
      </w:r>
      <w:r w:rsidRPr="005117FE">
        <w:rPr>
          <w:rFonts w:ascii="Times New Roman" w:hAnsi="Times New Roman"/>
          <w:sz w:val="24"/>
        </w:rPr>
        <w:t xml:space="preserve"> Quirky Program</w:t>
      </w:r>
    </w:p>
    <w:p w:rsidR="005117FE" w:rsidRDefault="005117FE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current date and time</w:t>
      </w:r>
    </w:p>
    <w:p w:rsidR="006C1DA6" w:rsidRPr="006C1DA6" w:rsidRDefault="006C1DA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a button to display: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 w:rsidRPr="005117FE">
        <w:rPr>
          <w:rFonts w:ascii="Times New Roman" w:hAnsi="Times New Roman"/>
          <w:sz w:val="24"/>
          <w:u w:val="single"/>
        </w:rPr>
        <w:t>LARRY</w:t>
      </w:r>
      <w:r w:rsidRPr="005117FE">
        <w:rPr>
          <w:rFonts w:ascii="Times New Roman" w:hAnsi="Times New Roman"/>
          <w:sz w:val="24"/>
        </w:rPr>
        <w:t>'S QUIRK #1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your first quirk with &gt;= 3 lines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 a graphic that depicts your quirk</w:t>
      </w:r>
    </w:p>
    <w:p w:rsidR="006C1DA6" w:rsidRPr="006C1DA6" w:rsidRDefault="006C1DA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a button to display: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 w:rsidRPr="005117FE">
        <w:rPr>
          <w:rFonts w:ascii="Times New Roman" w:hAnsi="Times New Roman"/>
          <w:sz w:val="24"/>
          <w:u w:val="single"/>
        </w:rPr>
        <w:t>LARRY</w:t>
      </w:r>
      <w:r>
        <w:rPr>
          <w:rFonts w:ascii="Times New Roman" w:hAnsi="Times New Roman"/>
          <w:sz w:val="24"/>
        </w:rPr>
        <w:t>'S QUIRK #2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your second quirk with &gt;= 3 lines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Display a graphic that depicts your quirk </w:t>
      </w:r>
    </w:p>
    <w:p w:rsidR="006C1DA6" w:rsidRPr="006C1DA6" w:rsidRDefault="006C1DA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a button to display: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JOEL</w:t>
      </w:r>
      <w:r w:rsidRPr="005117FE">
        <w:rPr>
          <w:rFonts w:ascii="Times New Roman" w:hAnsi="Times New Roman"/>
          <w:sz w:val="24"/>
        </w:rPr>
        <w:t>’S QUIRK #1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your colleague’s first quirk with &gt;= 3 lines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 a graphic that depicts the quirk</w:t>
      </w:r>
    </w:p>
    <w:p w:rsidR="006C1DA6" w:rsidRPr="006C1DA6" w:rsidRDefault="006C1DA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a button to display:</w:t>
      </w:r>
    </w:p>
    <w:p w:rsidR="005117FE" w:rsidRPr="006C1DA6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J</w:t>
      </w:r>
      <w:r w:rsidRPr="006C1DA6">
        <w:rPr>
          <w:rFonts w:ascii="Times New Roman" w:hAnsi="Times New Roman"/>
          <w:sz w:val="24"/>
          <w:u w:val="single"/>
        </w:rPr>
        <w:t>OEL</w:t>
      </w:r>
      <w:r w:rsidRPr="006C1DA6">
        <w:rPr>
          <w:rFonts w:ascii="Times New Roman" w:hAnsi="Times New Roman"/>
          <w:sz w:val="24"/>
        </w:rPr>
        <w:t>’S QUIRK #2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your colleague’s second quirk with &gt;= 3 lines</w:t>
      </w:r>
    </w:p>
    <w:p w:rsidR="005117FE" w:rsidRDefault="005117FE" w:rsidP="008E6EBD">
      <w:pPr>
        <w:pStyle w:val="PlainText"/>
        <w:ind w:left="108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a graphic that depicts the quirk </w:t>
      </w:r>
    </w:p>
    <w:p w:rsidR="005117FE" w:rsidRDefault="006C1DA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Via a button, d</w:t>
      </w:r>
      <w:r w:rsidR="00E265E4">
        <w:rPr>
          <w:rFonts w:ascii="Times New Roman" w:hAnsi="Times New Roman"/>
          <w:sz w:val="24"/>
        </w:rPr>
        <w:t>isplay a farewell message with your name</w:t>
      </w:r>
      <w:r w:rsidR="004F0E56">
        <w:rPr>
          <w:rFonts w:ascii="Times New Roman" w:hAnsi="Times New Roman"/>
          <w:sz w:val="24"/>
        </w:rPr>
        <w:t xml:space="preserve"> via a const</w:t>
      </w:r>
    </w:p>
    <w:p w:rsidR="005117FE" w:rsidRDefault="004F0E56" w:rsidP="005117FE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your complete ID INFO, </w:t>
      </w:r>
      <w:r w:rsidR="00E265E4">
        <w:rPr>
          <w:rFonts w:ascii="Times New Roman" w:hAnsi="Times New Roman"/>
          <w:sz w:val="24"/>
        </w:rPr>
        <w:t>CREDITS</w:t>
      </w:r>
      <w:r>
        <w:rPr>
          <w:rFonts w:ascii="Times New Roman" w:hAnsi="Times New Roman"/>
          <w:sz w:val="24"/>
        </w:rPr>
        <w:t>, MEDIA and STARS</w:t>
      </w:r>
    </w:p>
    <w:p w:rsidR="006D3A73" w:rsidRDefault="006D3A73" w:rsidP="006D3A73">
      <w:pPr>
        <w:pStyle w:val="PlainText"/>
        <w:jc w:val="both"/>
        <w:rPr>
          <w:rFonts w:ascii="Times New Roman" w:hAnsi="Times New Roman"/>
          <w:sz w:val="24"/>
        </w:rPr>
      </w:pPr>
    </w:p>
    <w:p w:rsidR="006D3A73" w:rsidRPr="006D3A73" w:rsidRDefault="006D3A73" w:rsidP="006D3A73">
      <w:r>
        <w:t>Position all your controls for the information above, e.g., Larry’s Quirk #1, Exit buttons, etc. in a pleasing and user-friendly way.</w:t>
      </w:r>
    </w:p>
    <w:p w:rsidR="00A55F24" w:rsidRDefault="00A55F24"/>
    <w:p w:rsidR="00EB5823" w:rsidRDefault="00E41DFF">
      <w:r>
        <w:rPr>
          <w:b/>
        </w:rPr>
        <w:t>5</w:t>
      </w:r>
      <w:r w:rsidR="00EB5823">
        <w:rPr>
          <w:b/>
        </w:rPr>
        <w:t xml:space="preserve"> </w:t>
      </w:r>
      <w:r w:rsidR="00A64D04">
        <w:t>–</w:t>
      </w:r>
      <w:r w:rsidR="00EB5823">
        <w:t xml:space="preserve"> </w:t>
      </w:r>
      <w:r w:rsidR="00EB5823">
        <w:rPr>
          <w:b/>
        </w:rPr>
        <w:t>SAVE</w:t>
      </w:r>
      <w:r w:rsidR="00EB5823">
        <w:t xml:space="preserve"> your file </w:t>
      </w:r>
      <w:r w:rsidR="00EB5823">
        <w:rPr>
          <w:u w:val="single"/>
        </w:rPr>
        <w:t>early</w:t>
      </w:r>
      <w:r w:rsidR="00EB5823">
        <w:t xml:space="preserve"> and </w:t>
      </w:r>
      <w:r w:rsidR="00EB5823">
        <w:rPr>
          <w:u w:val="single"/>
        </w:rPr>
        <w:t>often</w:t>
      </w:r>
      <w:r w:rsidR="00EB5823">
        <w:t xml:space="preserve"> -- like every 5 minutes.  And, use your backup "disk"</w:t>
      </w:r>
    </w:p>
    <w:p w:rsidR="00EB5823" w:rsidRDefault="00EB5823"/>
    <w:p w:rsidR="00EB5823" w:rsidRDefault="00E41DFF">
      <w:r>
        <w:rPr>
          <w:b/>
        </w:rPr>
        <w:t>6</w:t>
      </w:r>
      <w:r w:rsidR="00EB5823">
        <w:rPr>
          <w:b/>
        </w:rPr>
        <w:t xml:space="preserve"> </w:t>
      </w:r>
      <w:r w:rsidR="00A64D04">
        <w:t>–</w:t>
      </w:r>
      <w:r w:rsidR="00EB5823">
        <w:t xml:space="preserve"> </w:t>
      </w:r>
      <w:r w:rsidR="00EB5823">
        <w:rPr>
          <w:b/>
        </w:rPr>
        <w:t>TEST</w:t>
      </w:r>
      <w:r w:rsidR="00EB5823">
        <w:t xml:space="preserve"> your file </w:t>
      </w:r>
      <w:r w:rsidR="00EB5823">
        <w:rPr>
          <w:u w:val="single"/>
        </w:rPr>
        <w:t>early</w:t>
      </w:r>
      <w:r w:rsidR="00EB5823">
        <w:t xml:space="preserve"> and </w:t>
      </w:r>
      <w:r w:rsidR="00EB5823">
        <w:rPr>
          <w:u w:val="single"/>
        </w:rPr>
        <w:t>often</w:t>
      </w:r>
      <w:r w:rsidR="00EB5823">
        <w:t xml:space="preserve"> -- like every 5 minutes -- How do you eat an apple?</w:t>
      </w:r>
    </w:p>
    <w:p w:rsidR="00F73414" w:rsidRDefault="00F73414"/>
    <w:p w:rsidR="00EB5823" w:rsidRDefault="00E41DFF">
      <w:pPr>
        <w:rPr>
          <w:b/>
        </w:rPr>
      </w:pPr>
      <w:r>
        <w:rPr>
          <w:b/>
        </w:rPr>
        <w:t>7</w:t>
      </w:r>
      <w:r w:rsidR="00EB5823">
        <w:rPr>
          <w:b/>
        </w:rPr>
        <w:t xml:space="preserve"> </w:t>
      </w:r>
      <w:proofErr w:type="gramStart"/>
      <w:r w:rsidR="00A64D04">
        <w:t>–</w:t>
      </w:r>
      <w:r w:rsidR="00EB5823">
        <w:t xml:space="preserve"> </w:t>
      </w:r>
      <w:r w:rsidR="0000745E">
        <w:rPr>
          <w:b/>
        </w:rPr>
        <w:t>”</w:t>
      </w:r>
      <w:proofErr w:type="gramEnd"/>
      <w:r w:rsidR="0000745E">
        <w:rPr>
          <w:b/>
        </w:rPr>
        <w:t>MICHELANGELO” P</w:t>
      </w:r>
      <w:r w:rsidR="00EB5823">
        <w:rPr>
          <w:b/>
        </w:rPr>
        <w:t>ROGRAM DOCUMENTATION</w:t>
      </w:r>
    </w:p>
    <w:p w:rsidR="001E082C" w:rsidRDefault="001E082C">
      <w:pPr>
        <w:rPr>
          <w:b/>
        </w:rPr>
      </w:pPr>
    </w:p>
    <w:p w:rsidR="006D3A73" w:rsidRDefault="006D3A73" w:rsidP="006D3A73">
      <w:pPr>
        <w:numPr>
          <w:ilvl w:val="0"/>
          <w:numId w:val="4"/>
        </w:numPr>
        <w:jc w:val="both"/>
      </w:pPr>
      <w:r>
        <w:t xml:space="preserve">First, include </w:t>
      </w:r>
      <w:r w:rsidR="00CA29BA">
        <w:t>in your C#</w:t>
      </w:r>
      <w:r>
        <w:t xml:space="preserve"> code via comments your complete </w:t>
      </w:r>
      <w:r w:rsidRPr="006D3A73">
        <w:rPr>
          <w:b/>
        </w:rPr>
        <w:t>ID INFORMATION, PROGRAM DESCRIPTION,</w:t>
      </w:r>
      <w:r>
        <w:t xml:space="preserve"> </w:t>
      </w:r>
      <w:r w:rsidRPr="00735375">
        <w:rPr>
          <w:b/>
        </w:rPr>
        <w:t xml:space="preserve">EVENT-DRIVEN </w:t>
      </w:r>
      <w:r w:rsidR="00CA29BA">
        <w:rPr>
          <w:b/>
        </w:rPr>
        <w:t>METHOD</w:t>
      </w:r>
      <w:r w:rsidRPr="00735375">
        <w:rPr>
          <w:b/>
        </w:rPr>
        <w:t xml:space="preserve"> LIST</w:t>
      </w:r>
      <w:r>
        <w:t xml:space="preserve">, </w:t>
      </w:r>
      <w:r w:rsidRPr="006D3A73">
        <w:rPr>
          <w:b/>
        </w:rPr>
        <w:t>CREDITS</w:t>
      </w:r>
      <w:r>
        <w:t xml:space="preserve"> (to those who helped you and whom you helped as well as “tutorial” websites used) and </w:t>
      </w:r>
      <w:r w:rsidRPr="00A05384">
        <w:rPr>
          <w:b/>
        </w:rPr>
        <w:t>MEDIA</w:t>
      </w:r>
      <w:r>
        <w:t xml:space="preserve"> of all graphics and audio used with brief description and specific URL or where obtained.</w:t>
      </w:r>
    </w:p>
    <w:p w:rsidR="00EB5823" w:rsidRDefault="00EB5823" w:rsidP="00E265E4">
      <w:pPr>
        <w:ind w:left="360"/>
        <w:jc w:val="both"/>
      </w:pPr>
    </w:p>
    <w:p w:rsidR="0017386F" w:rsidRDefault="0017386F" w:rsidP="0017386F">
      <w:pPr>
        <w:numPr>
          <w:ilvl w:val="0"/>
          <w:numId w:val="4"/>
        </w:numPr>
        <w:jc w:val="both"/>
        <w:rPr>
          <w:b/>
        </w:rPr>
      </w:pPr>
      <w:r w:rsidRPr="00E81AA6">
        <w:rPr>
          <w:b/>
        </w:rPr>
        <w:t xml:space="preserve">Include "inline credits" to acknowledge specifically where </w:t>
      </w:r>
      <w:r>
        <w:rPr>
          <w:b/>
        </w:rPr>
        <w:t>you were helped</w:t>
      </w:r>
      <w:r w:rsidRPr="00E81AA6">
        <w:rPr>
          <w:b/>
        </w:rPr>
        <w:t>.</w:t>
      </w:r>
    </w:p>
    <w:p w:rsidR="002C221F" w:rsidRDefault="002C221F" w:rsidP="002C221F">
      <w:pPr>
        <w:ind w:left="720"/>
        <w:jc w:val="both"/>
        <w:rPr>
          <w:b/>
        </w:rPr>
      </w:pPr>
    </w:p>
    <w:p w:rsidR="006C1DA6" w:rsidRDefault="007B79CB" w:rsidP="002C221F">
      <w:pPr>
        <w:numPr>
          <w:ilvl w:val="0"/>
          <w:numId w:val="4"/>
        </w:numPr>
        <w:jc w:val="both"/>
      </w:pPr>
      <w:r>
        <w:t xml:space="preserve">Add a “banner” at the start and at the end of the </w:t>
      </w:r>
      <w:r w:rsidR="006C1DA6">
        <w:t xml:space="preserve">event-driven </w:t>
      </w:r>
      <w:r>
        <w:t xml:space="preserve">methods section. </w:t>
      </w:r>
    </w:p>
    <w:p w:rsidR="006C1DA6" w:rsidRDefault="006C1DA6" w:rsidP="006C1DA6">
      <w:pPr>
        <w:pStyle w:val="ListParagraph"/>
      </w:pPr>
    </w:p>
    <w:p w:rsidR="00C602F0" w:rsidRDefault="007B79CB" w:rsidP="002C221F">
      <w:pPr>
        <w:numPr>
          <w:ilvl w:val="0"/>
          <w:numId w:val="4"/>
        </w:numPr>
        <w:jc w:val="both"/>
      </w:pPr>
      <w:r>
        <w:t>Also, j</w:t>
      </w:r>
      <w:r w:rsidR="002C221F">
        <w:t xml:space="preserve">ust before each </w:t>
      </w:r>
      <w:r w:rsidR="003963E4">
        <w:t>method</w:t>
      </w:r>
      <w:r w:rsidR="002C221F">
        <w:t xml:space="preserve"> </w:t>
      </w:r>
      <w:r>
        <w:t>is declared (signature)</w:t>
      </w:r>
      <w:r w:rsidR="002C221F">
        <w:t xml:space="preserve">, put a “banner” of comments with the </w:t>
      </w:r>
      <w:r w:rsidR="003963E4">
        <w:t>method</w:t>
      </w:r>
      <w:r w:rsidR="002C221F">
        <w:t xml:space="preserve"> </w:t>
      </w:r>
      <w:r w:rsidR="002C221F" w:rsidRPr="006C1DA6">
        <w:rPr>
          <w:b/>
        </w:rPr>
        <w:t>name</w:t>
      </w:r>
      <w:r w:rsidR="002C221F">
        <w:t xml:space="preserve"> and a brief </w:t>
      </w:r>
      <w:r w:rsidR="002C221F" w:rsidRPr="006C1DA6">
        <w:rPr>
          <w:b/>
        </w:rPr>
        <w:t>description</w:t>
      </w:r>
      <w:r w:rsidR="002C221F">
        <w:t xml:space="preserve"> of the purpose of the </w:t>
      </w:r>
      <w:r w:rsidR="003963E4">
        <w:t>method</w:t>
      </w:r>
      <w:r w:rsidR="002C221F">
        <w:t xml:space="preserve"> and what it does.</w:t>
      </w:r>
      <w:r w:rsidR="00372D3F">
        <w:t xml:space="preserve"> </w:t>
      </w:r>
    </w:p>
    <w:p w:rsidR="00C602F0" w:rsidRDefault="00C602F0" w:rsidP="00C602F0">
      <w:pPr>
        <w:pStyle w:val="ListParagraph"/>
      </w:pPr>
    </w:p>
    <w:p w:rsidR="006C1DA6" w:rsidRDefault="00C602F0" w:rsidP="002C221F">
      <w:pPr>
        <w:numPr>
          <w:ilvl w:val="0"/>
          <w:numId w:val="4"/>
        </w:numPr>
        <w:jc w:val="both"/>
      </w:pPr>
      <w:r>
        <w:t xml:space="preserve">Make all method and constant (and variable) names self-descriptive as well as clear and fully formed (no abbreviations or secret code names). Use </w:t>
      </w:r>
      <w:r w:rsidRPr="00C602F0">
        <w:rPr>
          <w:u w:val="single"/>
        </w:rPr>
        <w:t>verbs</w:t>
      </w:r>
      <w:r>
        <w:t xml:space="preserve"> for or in method names like “buttonDisplayLarrysQuirk_1”, etc. and </w:t>
      </w:r>
      <w:r w:rsidRPr="00C602F0">
        <w:rPr>
          <w:u w:val="single"/>
        </w:rPr>
        <w:t>nouns</w:t>
      </w:r>
      <w:r>
        <w:t xml:space="preserve"> for constants (and variables).</w:t>
      </w:r>
    </w:p>
    <w:p w:rsidR="006C1DA6" w:rsidRDefault="006C1DA6" w:rsidP="006C1DA6">
      <w:pPr>
        <w:pStyle w:val="ListParagraph"/>
      </w:pPr>
    </w:p>
    <w:p w:rsidR="002C221F" w:rsidRPr="002C221F" w:rsidRDefault="006C1DA6" w:rsidP="002C221F">
      <w:pPr>
        <w:numPr>
          <w:ilvl w:val="0"/>
          <w:numId w:val="4"/>
        </w:numPr>
        <w:jc w:val="both"/>
      </w:pPr>
      <w:r>
        <w:t>A</w:t>
      </w:r>
      <w:r w:rsidR="00372D3F">
        <w:t>dd a banner for your constants!</w:t>
      </w:r>
    </w:p>
    <w:p w:rsidR="00EB5823" w:rsidRDefault="00EB5823" w:rsidP="00E265E4">
      <w:pPr>
        <w:ind w:left="360"/>
        <w:jc w:val="both"/>
      </w:pPr>
    </w:p>
    <w:p w:rsidR="0017386F" w:rsidRDefault="0017386F" w:rsidP="00C602F0">
      <w:pPr>
        <w:numPr>
          <w:ilvl w:val="0"/>
          <w:numId w:val="4"/>
        </w:numPr>
        <w:jc w:val="both"/>
      </w:pPr>
      <w:r>
        <w:t xml:space="preserve">Add comments </w:t>
      </w:r>
      <w:r w:rsidR="00784947">
        <w:t xml:space="preserve">within a </w:t>
      </w:r>
      <w:r w:rsidR="003963E4">
        <w:t>method</w:t>
      </w:r>
      <w:r w:rsidR="00784947">
        <w:t xml:space="preserve"> </w:t>
      </w:r>
      <w:r>
        <w:t xml:space="preserve">immediately before each </w:t>
      </w:r>
      <w:r w:rsidR="00784947">
        <w:t xml:space="preserve">important </w:t>
      </w:r>
      <w:r>
        <w:t xml:space="preserve">segment of your </w:t>
      </w:r>
      <w:r w:rsidR="00784947">
        <w:t xml:space="preserve">code </w:t>
      </w:r>
      <w:r>
        <w:t>– the Welcome, each QUIRK#1, each QUIRK#2, your Farewell and your ID INFO/CREDITS – to describe "highlights" of coming attractions. Insert at least one blank line before each of these comments.</w:t>
      </w:r>
    </w:p>
    <w:p w:rsidR="0017386F" w:rsidRDefault="0017386F" w:rsidP="0017386F">
      <w:pPr>
        <w:jc w:val="both"/>
      </w:pPr>
      <w:r>
        <w:lastRenderedPageBreak/>
        <w:t xml:space="preserve">For instance, here is the </w:t>
      </w:r>
      <w:r w:rsidR="002C221F">
        <w:t>initial</w:t>
      </w:r>
      <w:r w:rsidR="006D3A73">
        <w:t xml:space="preserve"> </w:t>
      </w:r>
      <w:r w:rsidR="006D3A73" w:rsidRPr="00CA29BA">
        <w:t xml:space="preserve">Michelangelo </w:t>
      </w:r>
      <w:r w:rsidRPr="00CA29BA">
        <w:t>structure</w:t>
      </w:r>
      <w:r>
        <w:t xml:space="preserve"> </w:t>
      </w:r>
      <w:r w:rsidR="00CA29BA" w:rsidRPr="00CA29BA">
        <w:rPr>
          <w:b/>
        </w:rPr>
        <w:t xml:space="preserve">required </w:t>
      </w:r>
      <w:r w:rsidRPr="00CA29BA">
        <w:rPr>
          <w:b/>
        </w:rPr>
        <w:t>for every C# program</w:t>
      </w:r>
      <w:r>
        <w:t>:</w:t>
      </w:r>
    </w:p>
    <w:p w:rsidR="0017386F" w:rsidRDefault="0017386F" w:rsidP="0017386F">
      <w:pPr>
        <w:jc w:val="both"/>
      </w:pP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</w:t>
      </w:r>
      <w:r w:rsidR="00823C58">
        <w:rPr>
          <w:rFonts w:ascii="Times New Roman" w:hAnsi="Times New Roman"/>
          <w:sz w:val="24"/>
        </w:rPr>
        <w:t>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C1DA6">
        <w:rPr>
          <w:rFonts w:ascii="Times New Roman" w:hAnsi="Times New Roman"/>
          <w:b/>
          <w:sz w:val="24"/>
        </w:rPr>
        <w:t>ID INFORMATION</w:t>
      </w:r>
      <w:r w:rsidR="00B3079D">
        <w:rPr>
          <w:rFonts w:ascii="Times New Roman" w:hAnsi="Times New Roman"/>
          <w:sz w:val="24"/>
        </w:rPr>
        <w:t xml:space="preserve">                         </w:t>
      </w:r>
      <w:r w:rsidR="00B3079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Programmer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Your name         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Assignment #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 xml:space="preserve">: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TA #1.1Q          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Assignment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  <w:t xml:space="preserve">Quirky </w:t>
      </w:r>
      <w:proofErr w:type="gramStart"/>
      <w:r>
        <w:rPr>
          <w:rFonts w:ascii="Times New Roman" w:hAnsi="Times New Roman"/>
          <w:sz w:val="24"/>
        </w:rPr>
        <w:t xml:space="preserve">Programming </w:t>
      </w:r>
      <w:r w:rsidR="00666E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*</w:t>
      </w:r>
      <w:proofErr w:type="gramEnd"/>
      <w:r>
        <w:rPr>
          <w:rFonts w:ascii="Times New Roman" w:hAnsi="Times New Roman"/>
          <w:sz w:val="24"/>
        </w:rPr>
        <w:t>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Course # and Title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  <w:t xml:space="preserve">CISC 193 – C#   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Class Meeting Time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r w:rsidR="006D3A73">
        <w:rPr>
          <w:rFonts w:ascii="Times New Roman" w:hAnsi="Times New Roman"/>
          <w:sz w:val="24"/>
        </w:rPr>
        <w:t>MW</w:t>
      </w:r>
      <w:r>
        <w:rPr>
          <w:rFonts w:ascii="Times New Roman" w:hAnsi="Times New Roman"/>
          <w:sz w:val="24"/>
        </w:rPr>
        <w:t xml:space="preserve"> 9:35 - 12:</w:t>
      </w:r>
      <w:r w:rsidR="006D3A73">
        <w:rPr>
          <w:rFonts w:ascii="Times New Roman" w:hAnsi="Times New Roman"/>
          <w:sz w:val="24"/>
        </w:rPr>
        <w:t>45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Instructor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  <w:t xml:space="preserve">Professor Forman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Hours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6.5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Difficulty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  <w:t>4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Completion Date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  <w:t xml:space="preserve">Month/Day/Year  </w:t>
      </w:r>
      <w:r>
        <w:rPr>
          <w:rFonts w:ascii="Times New Roman" w:hAnsi="Times New Roman"/>
          <w:sz w:val="24"/>
        </w:rPr>
        <w:tab/>
      </w:r>
      <w:r w:rsidR="00823C58">
        <w:rPr>
          <w:rFonts w:ascii="Times New Roman" w:hAnsi="Times New Roman"/>
          <w:sz w:val="24"/>
        </w:rPr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   Program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 </w:t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proofErr w:type="spellStart"/>
      <w:r w:rsidRPr="00CC27D2">
        <w:rPr>
          <w:rFonts w:ascii="Times New Roman" w:hAnsi="Times New Roman"/>
          <w:sz w:val="24"/>
          <w:szCs w:val="24"/>
          <w:u w:val="single"/>
        </w:rPr>
        <w:t>Larrys</w:t>
      </w:r>
      <w:r w:rsidRPr="00CC27D2">
        <w:rPr>
          <w:rFonts w:ascii="Times New Roman" w:hAnsi="Times New Roman"/>
          <w:sz w:val="24"/>
          <w:szCs w:val="24"/>
        </w:rPr>
        <w:t>Quirks</w:t>
      </w:r>
      <w:proofErr w:type="spellEnd"/>
      <w:r w:rsidR="00823C58">
        <w:rPr>
          <w:rFonts w:ascii="Times New Roman" w:hAnsi="Times New Roman"/>
          <w:sz w:val="24"/>
        </w:rPr>
        <w:tab/>
        <w:t xml:space="preserve"> </w:t>
      </w:r>
      <w:r w:rsidR="00823C58"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</w:t>
      </w:r>
      <w:r>
        <w:rPr>
          <w:rFonts w:ascii="Times New Roman" w:hAnsi="Times New Roman"/>
          <w:sz w:val="24"/>
        </w:rPr>
        <w:tab/>
        <w:t xml:space="preserve">      </w:t>
      </w:r>
      <w:r w:rsidRPr="006C1DA6">
        <w:rPr>
          <w:rFonts w:ascii="Times New Roman" w:hAnsi="Times New Roman"/>
          <w:b/>
          <w:sz w:val="24"/>
        </w:rPr>
        <w:t>PROGRAM DESCRIPTION</w:t>
      </w:r>
      <w:r>
        <w:rPr>
          <w:rFonts w:ascii="Times New Roman" w:hAnsi="Times New Roman"/>
          <w:sz w:val="24"/>
        </w:rPr>
        <w:t xml:space="preserve">    </w:t>
      </w:r>
      <w:r w:rsidR="00B3079D">
        <w:rPr>
          <w:rFonts w:ascii="Times New Roman" w:hAnsi="Times New Roman"/>
          <w:sz w:val="24"/>
        </w:rPr>
        <w:t xml:space="preserve">               </w:t>
      </w:r>
      <w:r w:rsidR="00B3079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  <w:t>In your own words, describe with non-technical terms what your</w:t>
      </w:r>
      <w:r>
        <w:rPr>
          <w:rFonts w:ascii="Times New Roman" w:hAnsi="Times New Roman"/>
          <w:sz w:val="24"/>
        </w:rPr>
        <w:tab/>
        <w:t>***</w:t>
      </w:r>
    </w:p>
    <w:p w:rsidR="00EA6183" w:rsidRDefault="00EA6183" w:rsidP="00EA6183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program</w:t>
      </w:r>
      <w:proofErr w:type="gramEnd"/>
      <w:r>
        <w:rPr>
          <w:rFonts w:ascii="Times New Roman" w:hAnsi="Times New Roman"/>
          <w:sz w:val="24"/>
        </w:rPr>
        <w:t xml:space="preserve"> does.  Learn how to KISS (Keep It Simple and Sweet)</w:t>
      </w:r>
      <w:r>
        <w:rPr>
          <w:rFonts w:ascii="Times New Roman" w:hAnsi="Times New Roman"/>
          <w:sz w:val="24"/>
        </w:rPr>
        <w:tab/>
        <w:t>***</w:t>
      </w:r>
    </w:p>
    <w:p w:rsidR="00EA6183" w:rsidRDefault="00EA6183" w:rsidP="00EA6183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  <w:t xml:space="preserve">BTW: Be sure to indicate how many people and how many </w:t>
      </w:r>
      <w:proofErr w:type="gramStart"/>
      <w:r>
        <w:rPr>
          <w:rFonts w:ascii="Times New Roman" w:hAnsi="Times New Roman"/>
          <w:sz w:val="24"/>
        </w:rPr>
        <w:t>quirks  *</w:t>
      </w:r>
      <w:proofErr w:type="gramEnd"/>
      <w:r>
        <w:rPr>
          <w:rFonts w:ascii="Times New Roman" w:hAnsi="Times New Roman"/>
          <w:sz w:val="24"/>
        </w:rPr>
        <w:t>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</w:t>
      </w:r>
      <w:r w:rsidR="006C1DA6" w:rsidRPr="00B3079D">
        <w:rPr>
          <w:rFonts w:ascii="Times New Roman" w:hAnsi="Times New Roman"/>
          <w:b/>
          <w:sz w:val="24"/>
        </w:rPr>
        <w:t>EVENT</w:t>
      </w:r>
      <w:r w:rsidRPr="00B3079D">
        <w:rPr>
          <w:rFonts w:ascii="Times New Roman" w:hAnsi="Times New Roman"/>
          <w:b/>
          <w:sz w:val="24"/>
        </w:rPr>
        <w:t>-D</w:t>
      </w:r>
      <w:r w:rsidR="00CA29BA">
        <w:rPr>
          <w:rFonts w:ascii="Times New Roman" w:hAnsi="Times New Roman"/>
          <w:b/>
          <w:sz w:val="24"/>
        </w:rPr>
        <w:t>RIVEN</w:t>
      </w:r>
      <w:r w:rsidRPr="00B3079D">
        <w:rPr>
          <w:rFonts w:ascii="Times New Roman" w:hAnsi="Times New Roman"/>
          <w:b/>
          <w:sz w:val="24"/>
        </w:rPr>
        <w:t xml:space="preserve"> </w:t>
      </w:r>
      <w:r w:rsidR="003963E4" w:rsidRPr="00B3079D">
        <w:rPr>
          <w:rFonts w:ascii="Times New Roman" w:hAnsi="Times New Roman"/>
          <w:b/>
          <w:sz w:val="24"/>
        </w:rPr>
        <w:t>METHOD</w:t>
      </w:r>
      <w:r w:rsidRPr="00B3079D">
        <w:rPr>
          <w:rFonts w:ascii="Times New Roman" w:hAnsi="Times New Roman"/>
          <w:b/>
          <w:sz w:val="24"/>
        </w:rPr>
        <w:t xml:space="preserve"> LIST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Alphabetically list </w:t>
      </w:r>
      <w:r w:rsidR="007805C4">
        <w:rPr>
          <w:rFonts w:ascii="Times New Roman" w:hAnsi="Times New Roman"/>
          <w:sz w:val="24"/>
        </w:rPr>
        <w:t xml:space="preserve">only </w:t>
      </w:r>
      <w:r>
        <w:rPr>
          <w:rFonts w:ascii="Times New Roman" w:hAnsi="Times New Roman"/>
          <w:sz w:val="24"/>
        </w:rPr>
        <w:t xml:space="preserve">the </w:t>
      </w:r>
      <w:r w:rsidRPr="00CA29BA"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sz w:val="24"/>
        </w:rPr>
        <w:t xml:space="preserve"> of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805C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="007805C4">
        <w:rPr>
          <w:rFonts w:ascii="Times New Roman" w:hAnsi="Times New Roman"/>
          <w:sz w:val="24"/>
        </w:rPr>
        <w:t>each</w:t>
      </w:r>
      <w:proofErr w:type="gramEnd"/>
      <w:r w:rsidR="007805C4">
        <w:rPr>
          <w:rFonts w:ascii="Times New Roman" w:hAnsi="Times New Roman"/>
          <w:sz w:val="24"/>
        </w:rPr>
        <w:t xml:space="preserve"> method</w:t>
      </w:r>
      <w:r>
        <w:rPr>
          <w:rFonts w:ascii="Times New Roman" w:hAnsi="Times New Roman"/>
          <w:sz w:val="24"/>
        </w:rPr>
        <w:t xml:space="preserve"> you created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8388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</w:t>
      </w:r>
      <w:r w:rsidRPr="00B3079D">
        <w:rPr>
          <w:rFonts w:ascii="Times New Roman" w:hAnsi="Times New Roman"/>
          <w:b/>
          <w:sz w:val="24"/>
        </w:rPr>
        <w:t>CREDITS</w:t>
      </w:r>
      <w:r>
        <w:rPr>
          <w:rFonts w:ascii="Times New Roman" w:hAnsi="Times New Roman"/>
          <w:sz w:val="24"/>
        </w:rPr>
        <w:tab/>
        <w:t xml:space="preserve">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  <w:t xml:space="preserve">Acknowledge those who helped you and whom you helped  </w:t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Remember the “triangle of learning”: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  <w:t xml:space="preserve">Thanks for assistance and inspiration from: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Jenay</w:t>
      </w:r>
      <w:proofErr w:type="spellEnd"/>
      <w:r>
        <w:rPr>
          <w:rFonts w:ascii="Times New Roman" w:hAnsi="Times New Roman"/>
          <w:sz w:val="24"/>
        </w:rPr>
        <w:t xml:space="preserve">, Professor Forman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Thanks for the opportunity to assist and inspire: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Joel, Professor Forman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6C1DA6" w:rsidRDefault="006C1DA6" w:rsidP="006C1DA6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6C1DA6" w:rsidRDefault="006C1DA6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6C1DA6" w:rsidRDefault="006C1DA6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</w:t>
      </w:r>
      <w:r w:rsidRPr="00B3079D">
        <w:rPr>
          <w:rFonts w:ascii="Times New Roman" w:hAnsi="Times New Roman"/>
          <w:b/>
          <w:sz w:val="24"/>
        </w:rPr>
        <w:t>MEDIA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6C1DA6" w:rsidRDefault="006C1DA6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GRAPHICS USED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City College Logo -- www.sdcity.edu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AUDIO USED  </w:t>
      </w:r>
      <w:r>
        <w:rPr>
          <w:rFonts w:ascii="Times New Roman" w:hAnsi="Times New Roman"/>
          <w:sz w:val="24"/>
        </w:rPr>
        <w:tab/>
        <w:t xml:space="preserve">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Rawhide -- </w:t>
      </w:r>
      <w:r w:rsidRPr="003C4D89">
        <w:rPr>
          <w:rFonts w:ascii="Times New Roman" w:hAnsi="Times New Roman"/>
          <w:sz w:val="24"/>
        </w:rPr>
        <w:t>www.televisiontunes.com/Rawhide.html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ab/>
        <w:t>***</w:t>
      </w:r>
    </w:p>
    <w:p w:rsidR="003C4D89" w:rsidRDefault="003C4D89" w:rsidP="003C4D89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***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17386F" w:rsidRDefault="0017386F" w:rsidP="0017386F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***************************************************************</w:t>
      </w:r>
    </w:p>
    <w:p w:rsidR="00784947" w:rsidRPr="007805C4" w:rsidRDefault="0017386F" w:rsidP="00784947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**************************************************************/</w:t>
      </w:r>
    </w:p>
    <w:p w:rsidR="00784947" w:rsidRPr="007038C3" w:rsidRDefault="00784947" w:rsidP="00784947">
      <w:pPr>
        <w:pStyle w:val="PlainText"/>
        <w:jc w:val="both"/>
        <w:rPr>
          <w:rFonts w:ascii="Times New Roman" w:hAnsi="Times New Roman"/>
          <w:b/>
          <w:sz w:val="24"/>
        </w:rPr>
      </w:pPr>
      <w:r w:rsidRPr="007038C3">
        <w:rPr>
          <w:rFonts w:ascii="Times New Roman" w:hAnsi="Times New Roman"/>
          <w:b/>
          <w:sz w:val="24"/>
        </w:rPr>
        <w:t xml:space="preserve">. </w:t>
      </w:r>
    </w:p>
    <w:p w:rsidR="00C82FEC" w:rsidRDefault="00784947" w:rsidP="00784947">
      <w:pPr>
        <w:pStyle w:val="PlainText"/>
        <w:jc w:val="both"/>
        <w:rPr>
          <w:rFonts w:ascii="Times New Roman" w:hAnsi="Times New Roman"/>
          <w:b/>
          <w:sz w:val="24"/>
        </w:rPr>
      </w:pPr>
      <w:r w:rsidRPr="007038C3">
        <w:rPr>
          <w:rFonts w:ascii="Times New Roman" w:hAnsi="Times New Roman"/>
          <w:b/>
          <w:sz w:val="24"/>
        </w:rPr>
        <w:t>.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/**************************************************************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                                            </w:t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  <w:t>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</w:t>
      </w:r>
      <w:r w:rsidRPr="00B3079D">
        <w:rPr>
          <w:rFonts w:ascii="Times New Roman" w:hAnsi="Times New Roman"/>
          <w:sz w:val="22"/>
          <w:szCs w:val="22"/>
          <w:lang w:eastAsia="en-US"/>
        </w:rPr>
        <w:t>EVENT-DRIVEN METHOD DECLARATIONS AND DEFINITIONS</w:t>
      </w:r>
      <w:r w:rsidRPr="00B3079D">
        <w:rPr>
          <w:rFonts w:ascii="Times New Roman" w:hAnsi="Times New Roman"/>
          <w:szCs w:val="24"/>
          <w:lang w:eastAsia="en-US"/>
        </w:rPr>
        <w:t xml:space="preserve">     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                                            </w:t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  <w:t>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**************************************************************/</w:t>
      </w:r>
    </w:p>
    <w:p w:rsidR="00B3079D" w:rsidRPr="007038C3" w:rsidRDefault="00B3079D" w:rsidP="00784947">
      <w:pPr>
        <w:pStyle w:val="PlainText"/>
        <w:jc w:val="both"/>
        <w:rPr>
          <w:rFonts w:ascii="Times New Roman" w:hAnsi="Times New Roman"/>
          <w:b/>
          <w:sz w:val="24"/>
        </w:rPr>
      </w:pP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///////////////////////////////////////////////////////////////////////</w:t>
      </w: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</w:t>
      </w: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</w:t>
      </w:r>
      <w:r w:rsidR="006D3A73">
        <w:rPr>
          <w:rFonts w:cs="Courier New"/>
          <w:noProof/>
          <w:lang w:eastAsia="en-US"/>
        </w:rPr>
        <w:t xml:space="preserve"> NAME:</w:t>
      </w:r>
      <w:r>
        <w:rPr>
          <w:rFonts w:ascii="Times New Roman" w:hAnsi="Times New Roman"/>
          <w:sz w:val="24"/>
        </w:rPr>
        <w:tab/>
      </w:r>
      <w:r>
        <w:rPr>
          <w:rFonts w:cs="Courier New"/>
          <w:noProof/>
          <w:lang w:eastAsia="en-US"/>
        </w:rPr>
        <w:t>buttonLarrys1stQuirk_Click</w:t>
      </w: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</w:t>
      </w:r>
    </w:p>
    <w:p w:rsidR="00784947" w:rsidRDefault="006D3A73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 DESCRIPTION:</w:t>
      </w:r>
      <w:r w:rsidR="00784947">
        <w:rPr>
          <w:rFonts w:cs="Courier New"/>
          <w:noProof/>
          <w:lang w:eastAsia="en-US"/>
        </w:rPr>
        <w:tab/>
      </w:r>
      <w:r w:rsidR="007B79CB">
        <w:rPr>
          <w:rFonts w:cs="Courier New"/>
          <w:noProof/>
          <w:lang w:eastAsia="en-US"/>
        </w:rPr>
        <w:t xml:space="preserve">-- </w:t>
      </w:r>
      <w:r w:rsidR="00784947">
        <w:rPr>
          <w:rFonts w:cs="Courier New"/>
          <w:noProof/>
          <w:lang w:eastAsia="en-US"/>
        </w:rPr>
        <w:t>Display Larry’s first quirk and associated graphic</w:t>
      </w: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</w:t>
      </w:r>
    </w:p>
    <w:p w:rsidR="00784947" w:rsidRDefault="00784947" w:rsidP="00784947">
      <w:pPr>
        <w:pStyle w:val="PlainText"/>
        <w:jc w:val="both"/>
        <w:rPr>
          <w:rFonts w:cs="Courier New"/>
          <w:noProof/>
          <w:lang w:eastAsia="en-US"/>
        </w:rPr>
      </w:pPr>
      <w:r>
        <w:rPr>
          <w:rFonts w:cs="Courier New"/>
          <w:noProof/>
          <w:lang w:eastAsia="en-US"/>
        </w:rPr>
        <w:t>///////////////////////////////////////////////////////////////////////</w:t>
      </w:r>
    </w:p>
    <w:p w:rsidR="00784947" w:rsidRDefault="00784947" w:rsidP="00784947">
      <w:pPr>
        <w:pStyle w:val="PlainText"/>
        <w:jc w:val="both"/>
        <w:rPr>
          <w:rFonts w:ascii="Times New Roman" w:hAnsi="Times New Roman"/>
          <w:sz w:val="24"/>
        </w:rPr>
      </w:pPr>
    </w:p>
    <w:p w:rsidR="00784947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lang w:eastAsia="en-US"/>
        </w:rPr>
        <w:t>private</w:t>
      </w:r>
      <w:r>
        <w:rPr>
          <w:rFonts w:ascii="Courier New" w:hAnsi="Courier New" w:cs="Courier New"/>
          <w:noProof/>
          <w:sz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lang w:eastAsia="en-US"/>
        </w:rPr>
        <w:t xml:space="preserve"> buttonLarrys1stQuirk_Click(</w:t>
      </w:r>
      <w:r>
        <w:rPr>
          <w:rFonts w:ascii="Courier New" w:hAnsi="Courier New" w:cs="Courier New"/>
          <w:noProof/>
          <w:color w:val="0000FF"/>
          <w:sz w:val="20"/>
          <w:lang w:eastAsia="en-US"/>
        </w:rPr>
        <w:t>object</w:t>
      </w:r>
      <w:r>
        <w:rPr>
          <w:rFonts w:ascii="Courier New" w:hAnsi="Courier New" w:cs="Courier New"/>
          <w:noProof/>
          <w:sz w:val="20"/>
          <w:lang w:eastAsia="en-US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lang w:eastAsia="en-US"/>
        </w:rPr>
        <w:t>EventArgs</w:t>
      </w:r>
      <w:r>
        <w:rPr>
          <w:rFonts w:ascii="Courier New" w:hAnsi="Courier New" w:cs="Courier New"/>
          <w:noProof/>
          <w:sz w:val="20"/>
          <w:lang w:eastAsia="en-US"/>
        </w:rPr>
        <w:t xml:space="preserve"> e)</w:t>
      </w:r>
    </w:p>
    <w:p w:rsidR="007805C4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 xml:space="preserve">        {</w:t>
      </w: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///////////////////////////////////////////////////////////////////////////////////////////////////////////</w:t>
      </w: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//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CONSTANT DECLARATIONS AND DEFINITIONS</w:t>
      </w: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///////////////////////////////////////////////////////////////////////////////////////////////////////////</w:t>
      </w: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(Insert your constants here)</w:t>
      </w:r>
    </w:p>
    <w:p w:rsid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</w:p>
    <w:p w:rsidR="00B3079D" w:rsidRPr="00B3079D" w:rsidRDefault="00B3079D" w:rsidP="00B3079D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///////////////////////////////////////////////////////////////////////////////////////////////////////////</w:t>
      </w:r>
    </w:p>
    <w:p w:rsidR="00183887" w:rsidRPr="007038C3" w:rsidRDefault="00183887" w:rsidP="0078494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183887" w:rsidRPr="007038C3" w:rsidRDefault="00183887" w:rsidP="0078494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183887" w:rsidRPr="007038C3" w:rsidRDefault="00183887" w:rsidP="0078494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784947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 xml:space="preserve">            //Larry’s First Quirk Info</w:t>
      </w:r>
      <w:r w:rsidR="00183887">
        <w:rPr>
          <w:rFonts w:ascii="Courier New" w:hAnsi="Courier New" w:cs="Courier New"/>
          <w:noProof/>
          <w:sz w:val="20"/>
          <w:lang w:eastAsia="en-US"/>
        </w:rPr>
        <w:t xml:space="preserve"> </w:t>
      </w:r>
      <w:r w:rsidR="00823C58">
        <w:rPr>
          <w:rFonts w:ascii="Courier New" w:hAnsi="Courier New" w:cs="Courier New"/>
          <w:noProof/>
          <w:sz w:val="20"/>
          <w:lang w:eastAsia="en-US"/>
        </w:rPr>
        <w:t xml:space="preserve">-- </w:t>
      </w:r>
      <w:r w:rsidR="00183887">
        <w:rPr>
          <w:rFonts w:ascii="Courier New" w:hAnsi="Courier New" w:cs="Courier New"/>
          <w:noProof/>
          <w:sz w:val="20"/>
          <w:lang w:eastAsia="en-US"/>
        </w:rPr>
        <w:t>About Walking</w:t>
      </w:r>
    </w:p>
    <w:p w:rsidR="00784947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ab/>
      </w:r>
      <w:r>
        <w:rPr>
          <w:rFonts w:ascii="Courier New" w:hAnsi="Courier New" w:cs="Courier New"/>
          <w:noProof/>
          <w:sz w:val="20"/>
          <w:lang w:eastAsia="en-US"/>
        </w:rPr>
        <w:tab/>
        <w:t>(Insert the C# code here)</w:t>
      </w:r>
    </w:p>
    <w:p w:rsidR="00784947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</w:p>
    <w:p w:rsidR="00183887" w:rsidRDefault="00183887" w:rsidP="0018388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 xml:space="preserve">            //Larry’s First Quirk Graphic </w:t>
      </w:r>
      <w:r w:rsidR="00823C58">
        <w:rPr>
          <w:rFonts w:ascii="Courier New" w:hAnsi="Courier New" w:cs="Courier New"/>
          <w:noProof/>
          <w:sz w:val="20"/>
          <w:lang w:eastAsia="en-US"/>
        </w:rPr>
        <w:t>-- T</w:t>
      </w:r>
      <w:r>
        <w:rPr>
          <w:rFonts w:ascii="Courier New" w:hAnsi="Courier New" w:cs="Courier New"/>
          <w:noProof/>
          <w:sz w:val="20"/>
          <w:lang w:eastAsia="en-US"/>
        </w:rPr>
        <w:t>he Matterhorn</w:t>
      </w:r>
    </w:p>
    <w:p w:rsidR="00183887" w:rsidRDefault="00183887" w:rsidP="0018388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ab/>
      </w:r>
      <w:r>
        <w:rPr>
          <w:rFonts w:ascii="Courier New" w:hAnsi="Courier New" w:cs="Courier New"/>
          <w:noProof/>
          <w:sz w:val="20"/>
          <w:lang w:eastAsia="en-US"/>
        </w:rPr>
        <w:tab/>
        <w:t>(Insert the C# code here)</w:t>
      </w:r>
    </w:p>
    <w:p w:rsidR="00183887" w:rsidRPr="007038C3" w:rsidRDefault="00183887" w:rsidP="0018388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183887" w:rsidRPr="007038C3" w:rsidRDefault="00183887" w:rsidP="0018388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183887" w:rsidRPr="007038C3" w:rsidRDefault="00183887" w:rsidP="0018388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lang w:eastAsia="en-US"/>
        </w:rPr>
      </w:pP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</w:r>
      <w:r w:rsidRPr="007038C3">
        <w:rPr>
          <w:rFonts w:ascii="Courier New" w:hAnsi="Courier New" w:cs="Courier New"/>
          <w:b/>
          <w:noProof/>
          <w:sz w:val="20"/>
          <w:lang w:eastAsia="en-US"/>
        </w:rPr>
        <w:tab/>
        <w:t>.</w:t>
      </w:r>
    </w:p>
    <w:p w:rsidR="00784947" w:rsidRDefault="0078494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 xml:space="preserve">        }</w:t>
      </w:r>
    </w:p>
    <w:p w:rsidR="00F66057" w:rsidRDefault="00F66057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ab/>
        <w:t>And continue with the rest of your C# code</w:t>
      </w:r>
      <w:r w:rsidR="00680F69">
        <w:rPr>
          <w:rFonts w:ascii="Courier New" w:hAnsi="Courier New" w:cs="Courier New"/>
          <w:noProof/>
          <w:sz w:val="20"/>
          <w:lang w:eastAsia="en-US"/>
        </w:rPr>
        <w:t xml:space="preserve"> and comments</w:t>
      </w:r>
    </w:p>
    <w:p w:rsidR="00B3079D" w:rsidRDefault="00B3079D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>.</w:t>
      </w:r>
    </w:p>
    <w:p w:rsidR="00B3079D" w:rsidRDefault="00B3079D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>.</w:t>
      </w:r>
    </w:p>
    <w:p w:rsidR="00B3079D" w:rsidRDefault="00B3079D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  <w:r>
        <w:rPr>
          <w:rFonts w:ascii="Courier New" w:hAnsi="Courier New" w:cs="Courier New"/>
          <w:noProof/>
          <w:sz w:val="20"/>
          <w:lang w:eastAsia="en-US"/>
        </w:rPr>
        <w:t>.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/**************************************************************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                                            </w:t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  <w:t>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</w:t>
      </w:r>
      <w:r>
        <w:rPr>
          <w:rFonts w:ascii="Times New Roman" w:hAnsi="Times New Roman"/>
          <w:szCs w:val="24"/>
          <w:lang w:eastAsia="en-US"/>
        </w:rPr>
        <w:t xml:space="preserve">      </w:t>
      </w:r>
      <w:r w:rsidRPr="00B3079D">
        <w:rPr>
          <w:rFonts w:ascii="Times New Roman" w:hAnsi="Times New Roman"/>
          <w:szCs w:val="24"/>
          <w:lang w:eastAsia="en-US"/>
        </w:rPr>
        <w:t xml:space="preserve">END METHOD DECLARATIONS AND DEFINITIONS     </w:t>
      </w:r>
      <w:r>
        <w:rPr>
          <w:rFonts w:ascii="Times New Roman" w:hAnsi="Times New Roman"/>
          <w:szCs w:val="24"/>
          <w:lang w:eastAsia="en-US"/>
        </w:rPr>
        <w:t xml:space="preserve">      </w:t>
      </w:r>
      <w:r w:rsidRPr="00B3079D">
        <w:rPr>
          <w:rFonts w:ascii="Times New Roman" w:hAnsi="Times New Roman"/>
          <w:szCs w:val="24"/>
          <w:lang w:eastAsia="en-US"/>
        </w:rPr>
        <w:t>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 xml:space="preserve">***                                                </w:t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</w:r>
      <w:r w:rsidRPr="00B3079D">
        <w:rPr>
          <w:rFonts w:ascii="Times New Roman" w:hAnsi="Times New Roman"/>
          <w:szCs w:val="24"/>
          <w:lang w:eastAsia="en-US"/>
        </w:rPr>
        <w:tab/>
        <w:t>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Times New Roman" w:hAnsi="Times New Roman"/>
          <w:szCs w:val="24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***************************************************************</w:t>
      </w:r>
    </w:p>
    <w:p w:rsidR="00B3079D" w:rsidRPr="00B3079D" w:rsidRDefault="00B3079D" w:rsidP="00B3079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B3079D">
        <w:rPr>
          <w:rFonts w:ascii="Times New Roman" w:hAnsi="Times New Roman"/>
          <w:szCs w:val="24"/>
          <w:lang w:eastAsia="en-US"/>
        </w:rPr>
        <w:t>**************************************************************/</w:t>
      </w:r>
    </w:p>
    <w:p w:rsidR="00B3079D" w:rsidRDefault="00B3079D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</w:p>
    <w:p w:rsidR="00823C58" w:rsidRDefault="00823C58" w:rsidP="0078494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eastAsia="en-US"/>
        </w:rPr>
      </w:pPr>
    </w:p>
    <w:p w:rsidR="00EB5823" w:rsidRDefault="00E41DFF" w:rsidP="00E265E4">
      <w:pPr>
        <w:ind w:left="360" w:hanging="360"/>
        <w:jc w:val="both"/>
      </w:pPr>
      <w:r>
        <w:rPr>
          <w:b/>
        </w:rPr>
        <w:t>8</w:t>
      </w:r>
      <w:r w:rsidR="00EB5823">
        <w:rPr>
          <w:b/>
        </w:rPr>
        <w:t xml:space="preserve"> </w:t>
      </w:r>
      <w:r w:rsidR="00A64D04">
        <w:t>–</w:t>
      </w:r>
      <w:r w:rsidR="00EB5823">
        <w:t xml:space="preserve"> </w:t>
      </w:r>
      <w:r w:rsidR="00EB5823">
        <w:rPr>
          <w:b/>
        </w:rPr>
        <w:t>DEMO (= beta testing)</w:t>
      </w:r>
      <w:r w:rsidR="00EB5823">
        <w:t xml:space="preserve"> your program in the Lab with a completed TASK SHEET </w:t>
      </w:r>
    </w:p>
    <w:p w:rsidR="00EB5823" w:rsidRDefault="00EB5823" w:rsidP="00E265E4">
      <w:pPr>
        <w:jc w:val="both"/>
        <w:rPr>
          <w:b/>
        </w:rPr>
      </w:pPr>
    </w:p>
    <w:p w:rsidR="006D3A73" w:rsidRDefault="00E41DFF" w:rsidP="006D3A73">
      <w:pPr>
        <w:ind w:left="360" w:hanging="360"/>
      </w:pPr>
      <w:r>
        <w:rPr>
          <w:b/>
        </w:rPr>
        <w:t>9</w:t>
      </w:r>
      <w:r w:rsidR="00EB5823">
        <w:rPr>
          <w:b/>
        </w:rPr>
        <w:t xml:space="preserve"> </w:t>
      </w:r>
      <w:r w:rsidR="00A64D04">
        <w:t>–</w:t>
      </w:r>
      <w:r w:rsidR="00E265E4">
        <w:t xml:space="preserve"> </w:t>
      </w:r>
      <w:r w:rsidR="006D3A73">
        <w:rPr>
          <w:b/>
        </w:rPr>
        <w:t>HAND IN HARDCOPY</w:t>
      </w:r>
      <w:r w:rsidR="006D3A73">
        <w:t xml:space="preserve"> of your TASK SHEET and your TIME SHEET</w:t>
      </w:r>
    </w:p>
    <w:p w:rsidR="006D3A73" w:rsidRDefault="006D3A73" w:rsidP="006D3A73">
      <w:pPr>
        <w:ind w:left="360"/>
        <w:jc w:val="both"/>
        <w:rPr>
          <w:b/>
        </w:rPr>
      </w:pPr>
      <w:r>
        <w:rPr>
          <w:b/>
        </w:rPr>
        <w:t>STAR</w:t>
      </w:r>
      <w:r w:rsidRPr="00211967">
        <w:t>:</w:t>
      </w:r>
      <w:r>
        <w:t xml:space="preserve"> </w:t>
      </w:r>
      <w:r w:rsidRPr="00211967">
        <w:rPr>
          <w:b/>
        </w:rPr>
        <w:t xml:space="preserve">Also include hardcopy of your </w:t>
      </w:r>
      <w:r w:rsidRPr="00C602F0">
        <w:rPr>
          <w:b/>
          <w:u w:val="single"/>
        </w:rPr>
        <w:t>directly</w:t>
      </w:r>
      <w:r w:rsidRPr="00211967">
        <w:rPr>
          <w:b/>
        </w:rPr>
        <w:t xml:space="preserve"> coded source code with line numbers </w:t>
      </w:r>
      <w:r>
        <w:rPr>
          <w:b/>
        </w:rPr>
        <w:t>AND</w:t>
      </w:r>
      <w:r w:rsidRPr="00211967">
        <w:rPr>
          <w:b/>
        </w:rPr>
        <w:t xml:space="preserve"> your screen output using ALT-</w:t>
      </w:r>
      <w:proofErr w:type="spellStart"/>
      <w:r w:rsidRPr="00211967">
        <w:rPr>
          <w:b/>
        </w:rPr>
        <w:t>PrtScn</w:t>
      </w:r>
      <w:proofErr w:type="spellEnd"/>
      <w:r w:rsidRPr="00211967">
        <w:rPr>
          <w:b/>
        </w:rPr>
        <w:t xml:space="preserve"> -- with output header of: </w:t>
      </w:r>
    </w:p>
    <w:p w:rsidR="00F73414" w:rsidRDefault="006D3A73" w:rsidP="006D3A73">
      <w:pPr>
        <w:ind w:left="1800" w:firstLine="360"/>
        <w:jc w:val="both"/>
        <w:rPr>
          <w:rFonts w:ascii="Times New Roman" w:hAnsi="Times New Roman"/>
          <w:b/>
        </w:rPr>
      </w:pPr>
      <w:r w:rsidRPr="00211967">
        <w:rPr>
          <w:rFonts w:ascii="Times New Roman" w:hAnsi="Times New Roman"/>
          <w:b/>
        </w:rPr>
        <w:t>Your name   CISC</w:t>
      </w:r>
      <w:r>
        <w:rPr>
          <w:rFonts w:ascii="Times New Roman" w:hAnsi="Times New Roman"/>
          <w:b/>
        </w:rPr>
        <w:t xml:space="preserve"> 193</w:t>
      </w:r>
      <w:r w:rsidRPr="0021196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– C#</w:t>
      </w:r>
      <w:r w:rsidRPr="00211967">
        <w:rPr>
          <w:rFonts w:ascii="Times New Roman" w:hAnsi="Times New Roman"/>
          <w:b/>
        </w:rPr>
        <w:t xml:space="preserve">  </w:t>
      </w:r>
      <w:r w:rsidR="0000745E">
        <w:rPr>
          <w:rFonts w:ascii="Times New Roman" w:hAnsi="Times New Roman"/>
          <w:b/>
        </w:rPr>
        <w:t xml:space="preserve"> </w:t>
      </w:r>
      <w:r w:rsidRPr="00211967">
        <w:rPr>
          <w:rFonts w:ascii="Times New Roman" w:hAnsi="Times New Roman"/>
          <w:b/>
        </w:rPr>
        <w:t>TA#</w:t>
      </w:r>
      <w:r>
        <w:rPr>
          <w:rFonts w:ascii="Times New Roman" w:hAnsi="Times New Roman"/>
          <w:b/>
        </w:rPr>
        <w:t>1.1</w:t>
      </w:r>
      <w:r w:rsidRPr="00211967">
        <w:rPr>
          <w:rFonts w:ascii="Times New Roman" w:hAnsi="Times New Roman"/>
          <w:b/>
        </w:rPr>
        <w:t>Q   date</w:t>
      </w:r>
    </w:p>
    <w:p w:rsidR="006D3A73" w:rsidRDefault="006D3A73" w:rsidP="006D3A73">
      <w:pPr>
        <w:ind w:left="360" w:hanging="360"/>
        <w:jc w:val="both"/>
        <w:rPr>
          <w:b/>
        </w:rPr>
      </w:pPr>
    </w:p>
    <w:p w:rsidR="00EB5823" w:rsidRDefault="00E41DFF" w:rsidP="00E265E4">
      <w:pPr>
        <w:ind w:left="360" w:hanging="360"/>
        <w:jc w:val="both"/>
        <w:rPr>
          <w:b/>
        </w:rPr>
      </w:pPr>
      <w:r>
        <w:rPr>
          <w:b/>
        </w:rPr>
        <w:t>10</w:t>
      </w:r>
      <w:r w:rsidR="00EB5823">
        <w:rPr>
          <w:b/>
        </w:rPr>
        <w:t xml:space="preserve"> </w:t>
      </w:r>
      <w:r w:rsidR="00A64D04">
        <w:t>–</w:t>
      </w:r>
      <w:r w:rsidR="00EB5823">
        <w:t xml:space="preserve"> </w:t>
      </w:r>
      <w:r w:rsidR="00EB5823">
        <w:rPr>
          <w:b/>
        </w:rPr>
        <w:t xml:space="preserve">STARS (One </w:t>
      </w:r>
      <w:r w:rsidR="005D40B0">
        <w:rPr>
          <w:b/>
        </w:rPr>
        <w:t xml:space="preserve">for </w:t>
      </w:r>
      <w:r w:rsidR="00EB5823">
        <w:rPr>
          <w:b/>
        </w:rPr>
        <w:t xml:space="preserve">each item) </w:t>
      </w:r>
    </w:p>
    <w:p w:rsidR="007038C3" w:rsidRDefault="007038C3" w:rsidP="00E265E4">
      <w:pPr>
        <w:ind w:left="360" w:hanging="360"/>
        <w:jc w:val="both"/>
        <w:rPr>
          <w:b/>
        </w:rPr>
      </w:pPr>
      <w:bookmarkStart w:id="0" w:name="_GoBack"/>
      <w:bookmarkEnd w:id="0"/>
    </w:p>
    <w:p w:rsidR="00527838" w:rsidRPr="00164D55" w:rsidRDefault="00527838" w:rsidP="00527838">
      <w:pPr>
        <w:numPr>
          <w:ilvl w:val="0"/>
          <w:numId w:val="10"/>
        </w:numPr>
        <w:jc w:val="both"/>
      </w:pPr>
      <w:r>
        <w:t xml:space="preserve">Work in a </w:t>
      </w:r>
      <w:r w:rsidR="00C602F0">
        <w:t>2-4</w:t>
      </w:r>
      <w:r>
        <w:t xml:space="preserve"> person team to write and demo one program together that contains all the required information</w:t>
      </w:r>
      <w:r w:rsidR="00DD06FE">
        <w:t>, EXCEPT ONLY ONE QUIRK PER PERSON.</w:t>
      </w:r>
      <w:r>
        <w:t xml:space="preserve"> Additionally, include th</w:t>
      </w:r>
      <w:r w:rsidR="007B79CB">
        <w:t>e names of all the team members</w:t>
      </w:r>
      <w:r>
        <w:t xml:space="preserve"> in the welcome and </w:t>
      </w:r>
      <w:r w:rsidR="00706AE3">
        <w:t xml:space="preserve">as constants in the </w:t>
      </w:r>
      <w:r>
        <w:t xml:space="preserve">farewell </w:t>
      </w:r>
      <w:r>
        <w:rPr>
          <w:b/>
        </w:rPr>
        <w:t>(1 easy STAR per teammate)</w:t>
      </w:r>
      <w:r w:rsidR="009649C7">
        <w:rPr>
          <w:b/>
        </w:rPr>
        <w:t>. NOTE: You only need to hand in ONE program per team.</w:t>
      </w:r>
    </w:p>
    <w:p w:rsidR="00164D55" w:rsidRDefault="00164D55" w:rsidP="00164D55">
      <w:pPr>
        <w:ind w:left="800"/>
        <w:jc w:val="both"/>
      </w:pPr>
    </w:p>
    <w:p w:rsidR="00164D55" w:rsidRDefault="00E6181B" w:rsidP="00164D55">
      <w:pPr>
        <w:numPr>
          <w:ilvl w:val="0"/>
          <w:numId w:val="10"/>
        </w:numPr>
        <w:jc w:val="both"/>
      </w:pPr>
      <w:r>
        <w:t xml:space="preserve">Add extra buttons to display information – names, 2 quirks and the associated graphics – for </w:t>
      </w:r>
      <w:r w:rsidR="00DD06FE">
        <w:t xml:space="preserve">two </w:t>
      </w:r>
      <w:r w:rsidR="00DD06FE" w:rsidRPr="00C602F0">
        <w:rPr>
          <w:u w:val="single"/>
        </w:rPr>
        <w:t>other</w:t>
      </w:r>
      <w:r w:rsidR="00DD06FE">
        <w:t xml:space="preserve"> colleagues from class</w:t>
      </w:r>
      <w:r w:rsidR="00C602F0">
        <w:t xml:space="preserve"> so you will have 3 people plus you with 8 quirks in total</w:t>
      </w:r>
      <w:r w:rsidR="00DD06FE">
        <w:t>.</w:t>
      </w:r>
    </w:p>
    <w:p w:rsidR="00164D55" w:rsidRDefault="00164D55" w:rsidP="00164D55">
      <w:pPr>
        <w:jc w:val="both"/>
      </w:pPr>
    </w:p>
    <w:p w:rsidR="00527838" w:rsidRDefault="00C602F0" w:rsidP="00527838">
      <w:pPr>
        <w:numPr>
          <w:ilvl w:val="0"/>
          <w:numId w:val="10"/>
        </w:numPr>
        <w:jc w:val="both"/>
      </w:pPr>
      <w:r>
        <w:t>Expand</w:t>
      </w:r>
      <w:r w:rsidR="00DD06FE">
        <w:t xml:space="preserve"> B. </w:t>
      </w:r>
      <w:r>
        <w:t>by adding another</w:t>
      </w:r>
      <w:r w:rsidR="00DD06FE">
        <w:t xml:space="preserve"> two additional colleagues from class.</w:t>
      </w:r>
      <w:r w:rsidR="00E6181B">
        <w:t xml:space="preserve"> </w:t>
      </w:r>
    </w:p>
    <w:p w:rsidR="00164D55" w:rsidRDefault="00164D55" w:rsidP="00164D55">
      <w:pPr>
        <w:jc w:val="both"/>
      </w:pPr>
    </w:p>
    <w:p w:rsidR="00527838" w:rsidRDefault="00527838" w:rsidP="00527838">
      <w:pPr>
        <w:numPr>
          <w:ilvl w:val="0"/>
          <w:numId w:val="10"/>
        </w:numPr>
        <w:jc w:val="both"/>
      </w:pPr>
      <w:r>
        <w:lastRenderedPageBreak/>
        <w:t xml:space="preserve">Include an additional </w:t>
      </w:r>
      <w:proofErr w:type="spellStart"/>
      <w:r>
        <w:t>PictureBox</w:t>
      </w:r>
      <w:proofErr w:type="spellEnd"/>
      <w:r>
        <w:t xml:space="preserve"> to display a recent photo of you </w:t>
      </w:r>
      <w:r w:rsidR="007B79CB">
        <w:t xml:space="preserve">only </w:t>
      </w:r>
      <w:r>
        <w:t xml:space="preserve">when your quirks are displayed AND </w:t>
      </w:r>
      <w:r w:rsidR="00E04D59">
        <w:t>display a recent photo of your colleague</w:t>
      </w:r>
      <w:r w:rsidR="007B79CB">
        <w:t xml:space="preserve"> only</w:t>
      </w:r>
      <w:r w:rsidR="00E04D59">
        <w:t xml:space="preserve"> when the colleague’s quirks are displayed</w:t>
      </w:r>
    </w:p>
    <w:p w:rsidR="00164D55" w:rsidRDefault="00164D55" w:rsidP="00164D55">
      <w:pPr>
        <w:jc w:val="both"/>
      </w:pPr>
    </w:p>
    <w:p w:rsidR="00527838" w:rsidRDefault="00527838" w:rsidP="00527838">
      <w:pPr>
        <w:numPr>
          <w:ilvl w:val="0"/>
          <w:numId w:val="10"/>
        </w:numPr>
        <w:jc w:val="both"/>
      </w:pPr>
      <w:r>
        <w:t xml:space="preserve">In an engaging and legible way, </w:t>
      </w:r>
      <w:r w:rsidR="00E04D59">
        <w:t>add color to foreground and background of labels, textboxes and buttons</w:t>
      </w:r>
      <w:r w:rsidR="00706AE3">
        <w:t xml:space="preserve"> and use big, bold and beautifully harmonious fonts.</w:t>
      </w:r>
    </w:p>
    <w:p w:rsidR="00164D55" w:rsidRDefault="00164D55" w:rsidP="00164D55">
      <w:pPr>
        <w:jc w:val="both"/>
      </w:pPr>
    </w:p>
    <w:p w:rsidR="00527838" w:rsidRDefault="00527838" w:rsidP="00527838">
      <w:pPr>
        <w:numPr>
          <w:ilvl w:val="0"/>
          <w:numId w:val="10"/>
        </w:numPr>
        <w:jc w:val="both"/>
      </w:pPr>
      <w:r>
        <w:t>Add</w:t>
      </w:r>
      <w:r w:rsidR="00164D55">
        <w:t xml:space="preserve"> extra pizzazz. Briefly explain in your STARs output section</w:t>
      </w:r>
    </w:p>
    <w:p w:rsidR="00164D55" w:rsidRDefault="00164D55" w:rsidP="00164D55">
      <w:pPr>
        <w:jc w:val="both"/>
      </w:pPr>
    </w:p>
    <w:p w:rsidR="00527838" w:rsidRDefault="00527838" w:rsidP="00527838">
      <w:pPr>
        <w:numPr>
          <w:ilvl w:val="0"/>
          <w:numId w:val="10"/>
        </w:numPr>
        <w:jc w:val="both"/>
      </w:pPr>
      <w:r>
        <w:t>Effectively use three "Advanced" features (=</w:t>
      </w:r>
      <w:r w:rsidR="00164D55">
        <w:t xml:space="preserve"> not yet introduced). List them in your STARs output section</w:t>
      </w:r>
    </w:p>
    <w:p w:rsidR="00164D55" w:rsidRDefault="00164D55" w:rsidP="00164D55">
      <w:pPr>
        <w:jc w:val="both"/>
      </w:pPr>
    </w:p>
    <w:p w:rsidR="001E082C" w:rsidRDefault="00527838" w:rsidP="00DD06FE">
      <w:pPr>
        <w:numPr>
          <w:ilvl w:val="0"/>
          <w:numId w:val="10"/>
        </w:numPr>
        <w:jc w:val="both"/>
      </w:pPr>
      <w:r>
        <w:t xml:space="preserve">Demo before the due-date (N.B.: You still can do more STARS on </w:t>
      </w:r>
      <w:r w:rsidR="00F73414">
        <w:t xml:space="preserve">the </w:t>
      </w:r>
      <w:r>
        <w:t>due-date)</w:t>
      </w:r>
    </w:p>
    <w:p w:rsidR="00164D55" w:rsidRDefault="00164D55" w:rsidP="00164D55">
      <w:pPr>
        <w:ind w:left="800"/>
        <w:jc w:val="both"/>
      </w:pPr>
    </w:p>
    <w:p w:rsidR="007038C3" w:rsidRDefault="007038C3">
      <w:pPr>
        <w:pBdr>
          <w:bottom w:val="double" w:sz="6" w:space="1" w:color="auto"/>
        </w:pBdr>
      </w:pPr>
    </w:p>
    <w:p w:rsidR="001E082C" w:rsidRDefault="001E082C"/>
    <w:p w:rsidR="007038C3" w:rsidRDefault="006C6672" w:rsidP="00823C58">
      <w:pPr>
        <w:pStyle w:val="NormalWeb"/>
        <w:spacing w:before="0" w:beforeAutospacing="0" w:after="0" w:afterAutospacing="0"/>
        <w:jc w:val="center"/>
        <w:rPr>
          <w:b/>
          <w:color w:val="auto"/>
        </w:rPr>
      </w:pPr>
      <w:r w:rsidRPr="00E265E4">
        <w:rPr>
          <w:b/>
          <w:color w:val="auto"/>
        </w:rPr>
        <w:t>“Every artist was first an amateur.”</w:t>
      </w:r>
    </w:p>
    <w:p w:rsidR="006C6672" w:rsidRPr="00E265E4" w:rsidRDefault="006C6672" w:rsidP="00823C58">
      <w:pPr>
        <w:pStyle w:val="NormalWeb"/>
        <w:spacing w:before="0" w:beforeAutospacing="0" w:after="0" w:afterAutospacing="0"/>
        <w:jc w:val="center"/>
        <w:rPr>
          <w:b/>
          <w:color w:val="auto"/>
        </w:rPr>
      </w:pPr>
      <w:r w:rsidRPr="00E265E4">
        <w:rPr>
          <w:b/>
          <w:bCs/>
          <w:color w:val="auto"/>
        </w:rPr>
        <w:br/>
        <w:t>Ralph Waldo Emerson</w:t>
      </w:r>
    </w:p>
    <w:p w:rsidR="001E082C" w:rsidRPr="00E265E4" w:rsidRDefault="001E082C" w:rsidP="001E082C">
      <w:pPr>
        <w:pBdr>
          <w:bottom w:val="double" w:sz="6" w:space="1" w:color="auto"/>
        </w:pBdr>
        <w:rPr>
          <w:rFonts w:ascii="Times New Roman" w:hAnsi="Times New Roman"/>
          <w:b/>
        </w:rPr>
      </w:pPr>
    </w:p>
    <w:p w:rsidR="001E082C" w:rsidRDefault="001E082C" w:rsidP="001E082C"/>
    <w:p w:rsidR="001E082C" w:rsidRDefault="001E082C" w:rsidP="006B092E">
      <w:pPr>
        <w:jc w:val="center"/>
      </w:pPr>
    </w:p>
    <w:p w:rsidR="006447F3" w:rsidRDefault="006447F3" w:rsidP="006B092E">
      <w:pPr>
        <w:jc w:val="center"/>
      </w:pPr>
    </w:p>
    <w:p w:rsidR="00493267" w:rsidRDefault="00164D55" w:rsidP="00164D55">
      <w:pPr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1824" behindDoc="1" locked="0" layoutInCell="1" allowOverlap="1" wp14:anchorId="017CCE43" wp14:editId="2C018B80">
            <wp:simplePos x="0" y="0"/>
            <wp:positionH relativeFrom="column">
              <wp:posOffset>1581150</wp:posOffset>
            </wp:positionH>
            <wp:positionV relativeFrom="paragraph">
              <wp:posOffset>130175</wp:posOffset>
            </wp:positionV>
            <wp:extent cx="2324100" cy="2324100"/>
            <wp:effectExtent l="0" t="0" r="0" b="0"/>
            <wp:wrapThrough wrapText="bothSides">
              <wp:wrapPolygon edited="0">
                <wp:start x="17882" y="0"/>
                <wp:lineTo x="13102" y="5666"/>
                <wp:lineTo x="10977" y="8498"/>
                <wp:lineTo x="3541" y="12039"/>
                <wp:lineTo x="885" y="13987"/>
                <wp:lineTo x="354" y="15757"/>
                <wp:lineTo x="354" y="17882"/>
                <wp:lineTo x="3187" y="19652"/>
                <wp:lineTo x="4426" y="20007"/>
                <wp:lineTo x="10446" y="20007"/>
                <wp:lineTo x="12039" y="19652"/>
                <wp:lineTo x="18944" y="17528"/>
                <wp:lineTo x="21423" y="14695"/>
                <wp:lineTo x="21423" y="13279"/>
                <wp:lineTo x="19830" y="12393"/>
                <wp:lineTo x="16643" y="10977"/>
                <wp:lineTo x="15934" y="10092"/>
                <wp:lineTo x="14164" y="8498"/>
                <wp:lineTo x="17705" y="2833"/>
                <wp:lineTo x="18944" y="0"/>
                <wp:lineTo x="17882" y="0"/>
              </wp:wrapPolygon>
            </wp:wrapThrough>
            <wp:docPr id="10" name="Picture 10" descr="C:\Users\Larry\AppData\Local\Microsoft\Windows\Temporary Internet Files\Content.IE5\J1POZSM8\MCj0441754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ry\AppData\Local\Microsoft\Windows\Temporary Internet Files\Content.IE5\J1POZSM8\MCj04417540000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267" w:rsidRDefault="00493267" w:rsidP="006B092E">
      <w:pPr>
        <w:jc w:val="center"/>
        <w:rPr>
          <w:b/>
        </w:rPr>
      </w:pPr>
    </w:p>
    <w:p w:rsidR="00493267" w:rsidRPr="006447F3" w:rsidRDefault="00493267" w:rsidP="006B092E">
      <w:pPr>
        <w:jc w:val="center"/>
        <w:rPr>
          <w:b/>
        </w:rPr>
      </w:pPr>
    </w:p>
    <w:p w:rsidR="006447F3" w:rsidRDefault="006447F3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164D55" w:rsidRDefault="00164D55" w:rsidP="006B092E">
      <w:pPr>
        <w:jc w:val="center"/>
      </w:pPr>
    </w:p>
    <w:p w:rsidR="007805C4" w:rsidRDefault="007805C4" w:rsidP="006B092E">
      <w:pPr>
        <w:jc w:val="center"/>
      </w:pPr>
    </w:p>
    <w:p w:rsidR="007805C4" w:rsidRDefault="007805C4" w:rsidP="006B092E">
      <w:pPr>
        <w:jc w:val="center"/>
      </w:pPr>
    </w:p>
    <w:p w:rsidR="007805C4" w:rsidRDefault="007805C4" w:rsidP="006B092E">
      <w:pPr>
        <w:jc w:val="center"/>
      </w:pPr>
    </w:p>
    <w:p w:rsidR="007805C4" w:rsidRDefault="007805C4" w:rsidP="006B092E">
      <w:pPr>
        <w:jc w:val="center"/>
      </w:pPr>
    </w:p>
    <w:p w:rsidR="007805C4" w:rsidRDefault="007805C4" w:rsidP="006B092E">
      <w:pPr>
        <w:jc w:val="center"/>
      </w:pPr>
    </w:p>
    <w:p w:rsidR="007805C4" w:rsidRDefault="007805C4" w:rsidP="006B092E">
      <w:pPr>
        <w:jc w:val="center"/>
      </w:pPr>
    </w:p>
    <w:p w:rsidR="00164D55" w:rsidRDefault="00164D55" w:rsidP="006B092E">
      <w:pPr>
        <w:jc w:val="center"/>
      </w:pPr>
    </w:p>
    <w:p w:rsidR="00164D55" w:rsidRPr="00F53745" w:rsidRDefault="00F53745" w:rsidP="00F53745">
      <w:pPr>
        <w:jc w:val="center"/>
        <w:rPr>
          <w:b/>
          <w:sz w:val="32"/>
          <w:szCs w:val="32"/>
        </w:rPr>
      </w:pPr>
      <w:proofErr w:type="gramStart"/>
      <w:r w:rsidRPr="00493267">
        <w:rPr>
          <w:b/>
          <w:sz w:val="32"/>
          <w:szCs w:val="32"/>
        </w:rPr>
        <w:lastRenderedPageBreak/>
        <w:t>TO GIVE YOU A START ON ONE WAY TO START . . .</w:t>
      </w:r>
      <w:proofErr w:type="gramEnd"/>
    </w:p>
    <w:p w:rsidR="00164D55" w:rsidRDefault="00164D55" w:rsidP="006B092E">
      <w:pPr>
        <w:jc w:val="center"/>
      </w:pPr>
    </w:p>
    <w:p w:rsidR="006447F3" w:rsidRDefault="006447F3" w:rsidP="006B092E">
      <w:pPr>
        <w:jc w:val="center"/>
      </w:pPr>
      <w:r w:rsidRPr="006447F3">
        <w:rPr>
          <w:noProof/>
          <w:lang w:eastAsia="en-US"/>
        </w:rPr>
        <w:drawing>
          <wp:inline distT="0" distB="0" distL="0" distR="0">
            <wp:extent cx="5486400" cy="3782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F3" w:rsidRDefault="006447F3" w:rsidP="00F53745"/>
    <w:p w:rsidR="006447F3" w:rsidRPr="000155F9" w:rsidRDefault="00A7039A" w:rsidP="000155F9">
      <w:pPr>
        <w:jc w:val="both"/>
        <w:rPr>
          <w:b/>
          <w:sz w:val="22"/>
          <w:szCs w:val="22"/>
        </w:rPr>
      </w:pPr>
      <w:r w:rsidRPr="000155F9">
        <w:rPr>
          <w:b/>
          <w:sz w:val="22"/>
          <w:szCs w:val="22"/>
        </w:rPr>
        <w:t xml:space="preserve">NOTE: </w:t>
      </w:r>
      <w:r w:rsidR="006C3CF3" w:rsidRPr="000155F9">
        <w:rPr>
          <w:b/>
          <w:sz w:val="22"/>
          <w:szCs w:val="22"/>
        </w:rPr>
        <w:t xml:space="preserve">   </w:t>
      </w:r>
      <w:r w:rsidR="006447F3" w:rsidRPr="000155F9">
        <w:rPr>
          <w:b/>
          <w:sz w:val="22"/>
          <w:szCs w:val="22"/>
        </w:rPr>
        <w:t>OUR TA #1.1Q HAS S</w:t>
      </w:r>
      <w:r w:rsidRPr="000155F9">
        <w:rPr>
          <w:b/>
          <w:sz w:val="22"/>
          <w:szCs w:val="22"/>
        </w:rPr>
        <w:t>OME DIFFERENT REQUIREMENTS FROM</w:t>
      </w:r>
      <w:r w:rsidR="00493267" w:rsidRPr="000155F9">
        <w:rPr>
          <w:b/>
          <w:sz w:val="22"/>
          <w:szCs w:val="22"/>
        </w:rPr>
        <w:t xml:space="preserve"> </w:t>
      </w:r>
      <w:r w:rsidR="006447F3" w:rsidRPr="000155F9">
        <w:rPr>
          <w:b/>
          <w:sz w:val="22"/>
          <w:szCs w:val="22"/>
        </w:rPr>
        <w:t>THIS EXAMPLE</w:t>
      </w:r>
      <w:r w:rsidR="002673FF">
        <w:rPr>
          <w:b/>
          <w:sz w:val="22"/>
          <w:szCs w:val="22"/>
        </w:rPr>
        <w:t xml:space="preserve"> ABOVE. </w:t>
      </w:r>
      <w:r w:rsidRPr="000155F9">
        <w:rPr>
          <w:b/>
          <w:sz w:val="22"/>
          <w:szCs w:val="22"/>
        </w:rPr>
        <w:t>NAMELY, WE NEED TO</w:t>
      </w:r>
      <w:r w:rsidR="00F53745" w:rsidRPr="000155F9">
        <w:rPr>
          <w:b/>
          <w:sz w:val="22"/>
          <w:szCs w:val="22"/>
        </w:rPr>
        <w:t xml:space="preserve"> </w:t>
      </w:r>
      <w:r w:rsidR="00493267" w:rsidRPr="000155F9">
        <w:rPr>
          <w:b/>
          <w:sz w:val="22"/>
          <w:szCs w:val="22"/>
          <w:u w:val="single"/>
        </w:rPr>
        <w:t xml:space="preserve">ADD TWO MORE </w:t>
      </w:r>
      <w:r w:rsidRPr="000155F9">
        <w:rPr>
          <w:b/>
          <w:sz w:val="22"/>
          <w:szCs w:val="22"/>
          <w:u w:val="single"/>
        </w:rPr>
        <w:t>BUTTONS</w:t>
      </w:r>
      <w:r w:rsidRPr="000155F9">
        <w:rPr>
          <w:b/>
          <w:sz w:val="22"/>
          <w:szCs w:val="22"/>
        </w:rPr>
        <w:t xml:space="preserve"> FOR THE TWO QUIRKS OF A COLLEAGUE FROM CLASS!!</w:t>
      </w:r>
      <w:r w:rsidR="00F53745" w:rsidRPr="000155F9">
        <w:rPr>
          <w:b/>
          <w:sz w:val="22"/>
          <w:szCs w:val="22"/>
        </w:rPr>
        <w:t xml:space="preserve"> LIKE HERE:</w:t>
      </w:r>
    </w:p>
    <w:p w:rsidR="000155F9" w:rsidRPr="000155F9" w:rsidRDefault="000155F9" w:rsidP="00F53745">
      <w:pPr>
        <w:ind w:left="1440"/>
        <w:jc w:val="both"/>
        <w:rPr>
          <w:b/>
          <w:szCs w:val="24"/>
        </w:rPr>
      </w:pPr>
    </w:p>
    <w:p w:rsidR="00F53745" w:rsidRPr="00F53745" w:rsidRDefault="00F53745" w:rsidP="00F53745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17501BE" wp14:editId="20D092CB">
            <wp:extent cx="4957149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14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745" w:rsidRPr="00F53745" w:rsidSect="00DD164B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32" w:rsidRDefault="00426332">
      <w:r>
        <w:separator/>
      </w:r>
    </w:p>
  </w:endnote>
  <w:endnote w:type="continuationSeparator" w:id="0">
    <w:p w:rsidR="00426332" w:rsidRDefault="0042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69" w:rsidRDefault="00E62783" w:rsidP="008C5E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60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069">
      <w:rPr>
        <w:rStyle w:val="PageNumber"/>
        <w:noProof/>
      </w:rPr>
      <w:t>1</w:t>
    </w:r>
    <w:r>
      <w:rPr>
        <w:rStyle w:val="PageNumber"/>
      </w:rPr>
      <w:fldChar w:fldCharType="end"/>
    </w:r>
  </w:p>
  <w:p w:rsidR="00766069" w:rsidRDefault="007660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69" w:rsidRDefault="00E62783" w:rsidP="008C5E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60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745E">
      <w:rPr>
        <w:rStyle w:val="PageNumber"/>
        <w:noProof/>
      </w:rPr>
      <w:t>6</w:t>
    </w:r>
    <w:r>
      <w:rPr>
        <w:rStyle w:val="PageNumber"/>
      </w:rPr>
      <w:fldChar w:fldCharType="end"/>
    </w:r>
  </w:p>
  <w:p w:rsidR="00766069" w:rsidRDefault="007660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32" w:rsidRDefault="00426332">
      <w:r>
        <w:separator/>
      </w:r>
    </w:p>
  </w:footnote>
  <w:footnote w:type="continuationSeparator" w:id="0">
    <w:p w:rsidR="00426332" w:rsidRDefault="0042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00000002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0000005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00"/>
        </w:tabs>
        <w:ind w:left="800" w:hanging="440"/>
      </w:pPr>
      <w:rPr>
        <w:rFonts w:hint="default"/>
        <w:b/>
      </w:rPr>
    </w:lvl>
  </w:abstractNum>
  <w:abstractNum w:abstractNumId="5">
    <w:nsid w:val="00000006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0000000D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097E6A3F"/>
    <w:multiLevelType w:val="hybridMultilevel"/>
    <w:tmpl w:val="15443B08"/>
    <w:lvl w:ilvl="0" w:tplc="FF7CE836">
      <w:start w:val="9"/>
      <w:numFmt w:val="bullet"/>
      <w:lvlText w:val=""/>
      <w:lvlJc w:val="left"/>
      <w:pPr>
        <w:ind w:left="11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220009FF"/>
    <w:multiLevelType w:val="hybridMultilevel"/>
    <w:tmpl w:val="A9DE40DE"/>
    <w:lvl w:ilvl="0" w:tplc="DA465E00">
      <w:start w:val="2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D3E5E"/>
    <w:multiLevelType w:val="hybridMultilevel"/>
    <w:tmpl w:val="301CF3EE"/>
    <w:lvl w:ilvl="0" w:tplc="8E68A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F7AF1"/>
    <w:multiLevelType w:val="hybridMultilevel"/>
    <w:tmpl w:val="A546DE9E"/>
    <w:lvl w:ilvl="0" w:tplc="6524A7B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04"/>
    <w:rsid w:val="00004C1D"/>
    <w:rsid w:val="0000745E"/>
    <w:rsid w:val="000155F9"/>
    <w:rsid w:val="0005014A"/>
    <w:rsid w:val="000836FB"/>
    <w:rsid w:val="000C085E"/>
    <w:rsid w:val="000F6E23"/>
    <w:rsid w:val="001039CD"/>
    <w:rsid w:val="0010484B"/>
    <w:rsid w:val="00111D3F"/>
    <w:rsid w:val="001424ED"/>
    <w:rsid w:val="00164D55"/>
    <w:rsid w:val="0017386F"/>
    <w:rsid w:val="00182475"/>
    <w:rsid w:val="00183887"/>
    <w:rsid w:val="001E082C"/>
    <w:rsid w:val="002673FF"/>
    <w:rsid w:val="002702E3"/>
    <w:rsid w:val="002C221F"/>
    <w:rsid w:val="002E6783"/>
    <w:rsid w:val="002F648E"/>
    <w:rsid w:val="00364E18"/>
    <w:rsid w:val="00372D3F"/>
    <w:rsid w:val="003963E4"/>
    <w:rsid w:val="003B6052"/>
    <w:rsid w:val="003C4D89"/>
    <w:rsid w:val="00413B3C"/>
    <w:rsid w:val="00414809"/>
    <w:rsid w:val="0042112B"/>
    <w:rsid w:val="00423E66"/>
    <w:rsid w:val="00426332"/>
    <w:rsid w:val="0047478B"/>
    <w:rsid w:val="00493267"/>
    <w:rsid w:val="0049694A"/>
    <w:rsid w:val="004F0E56"/>
    <w:rsid w:val="005117FE"/>
    <w:rsid w:val="00527838"/>
    <w:rsid w:val="0057589C"/>
    <w:rsid w:val="005D40B0"/>
    <w:rsid w:val="006447F3"/>
    <w:rsid w:val="006552D9"/>
    <w:rsid w:val="00666E96"/>
    <w:rsid w:val="00680F69"/>
    <w:rsid w:val="00693F67"/>
    <w:rsid w:val="00694299"/>
    <w:rsid w:val="006B092E"/>
    <w:rsid w:val="006B14C6"/>
    <w:rsid w:val="006C1DA6"/>
    <w:rsid w:val="006C3AEC"/>
    <w:rsid w:val="006C3CF3"/>
    <w:rsid w:val="006C5A3B"/>
    <w:rsid w:val="006C6672"/>
    <w:rsid w:val="006D3A73"/>
    <w:rsid w:val="007038C3"/>
    <w:rsid w:val="00706AE3"/>
    <w:rsid w:val="00755D33"/>
    <w:rsid w:val="00766069"/>
    <w:rsid w:val="007805C4"/>
    <w:rsid w:val="00784947"/>
    <w:rsid w:val="007A2570"/>
    <w:rsid w:val="007B79CB"/>
    <w:rsid w:val="007F6330"/>
    <w:rsid w:val="008232FE"/>
    <w:rsid w:val="00823C58"/>
    <w:rsid w:val="00830A7F"/>
    <w:rsid w:val="008426A5"/>
    <w:rsid w:val="008C5E9A"/>
    <w:rsid w:val="008E17AF"/>
    <w:rsid w:val="008E6EBD"/>
    <w:rsid w:val="00901291"/>
    <w:rsid w:val="00904894"/>
    <w:rsid w:val="0090585F"/>
    <w:rsid w:val="009649C7"/>
    <w:rsid w:val="009677BB"/>
    <w:rsid w:val="009D5DF3"/>
    <w:rsid w:val="009E47DD"/>
    <w:rsid w:val="00A47B50"/>
    <w:rsid w:val="00A55F24"/>
    <w:rsid w:val="00A64D04"/>
    <w:rsid w:val="00A7039A"/>
    <w:rsid w:val="00AD30BE"/>
    <w:rsid w:val="00B3079D"/>
    <w:rsid w:val="00B35616"/>
    <w:rsid w:val="00B66908"/>
    <w:rsid w:val="00BA3784"/>
    <w:rsid w:val="00C07E84"/>
    <w:rsid w:val="00C602F0"/>
    <w:rsid w:val="00C82FEC"/>
    <w:rsid w:val="00CA29BA"/>
    <w:rsid w:val="00D5161A"/>
    <w:rsid w:val="00DD06FE"/>
    <w:rsid w:val="00DD164B"/>
    <w:rsid w:val="00DD6B1E"/>
    <w:rsid w:val="00DD7292"/>
    <w:rsid w:val="00E04D59"/>
    <w:rsid w:val="00E22A9A"/>
    <w:rsid w:val="00E265E4"/>
    <w:rsid w:val="00E41DFF"/>
    <w:rsid w:val="00E6181B"/>
    <w:rsid w:val="00E62783"/>
    <w:rsid w:val="00EA6183"/>
    <w:rsid w:val="00EB5823"/>
    <w:rsid w:val="00F305B8"/>
    <w:rsid w:val="00F53745"/>
    <w:rsid w:val="00F66057"/>
    <w:rsid w:val="00F73414"/>
    <w:rsid w:val="00F7514A"/>
    <w:rsid w:val="00FB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4B"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164B"/>
    <w:rPr>
      <w:color w:val="0000FF"/>
      <w:u w:val="single"/>
    </w:rPr>
  </w:style>
  <w:style w:type="paragraph" w:styleId="BodyTextIndent">
    <w:name w:val="Body Text Indent"/>
    <w:basedOn w:val="Normal"/>
    <w:rsid w:val="00DD164B"/>
    <w:pPr>
      <w:ind w:left="360" w:hanging="360"/>
    </w:pPr>
  </w:style>
  <w:style w:type="paragraph" w:styleId="BodyTextIndent2">
    <w:name w:val="Body Text Indent 2"/>
    <w:basedOn w:val="Normal"/>
    <w:rsid w:val="00DD164B"/>
    <w:pPr>
      <w:ind w:left="630" w:hanging="270"/>
    </w:pPr>
  </w:style>
  <w:style w:type="paragraph" w:styleId="PlainText">
    <w:name w:val="Plain Text"/>
    <w:basedOn w:val="Normal"/>
    <w:rsid w:val="00DD164B"/>
    <w:rPr>
      <w:rFonts w:ascii="Courier New" w:hAnsi="Courier New"/>
      <w:sz w:val="20"/>
    </w:rPr>
  </w:style>
  <w:style w:type="paragraph" w:styleId="Footer">
    <w:name w:val="footer"/>
    <w:basedOn w:val="Normal"/>
    <w:rsid w:val="00DD16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164B"/>
  </w:style>
  <w:style w:type="paragraph" w:styleId="NormalWeb">
    <w:name w:val="Normal (Web)"/>
    <w:basedOn w:val="Normal"/>
    <w:rsid w:val="006C6672"/>
    <w:pPr>
      <w:spacing w:before="100" w:beforeAutospacing="1" w:after="100" w:afterAutospacing="1"/>
    </w:pPr>
    <w:rPr>
      <w:rFonts w:ascii="Times New Roman" w:eastAsia="Times New Roman" w:hAnsi="Times New Roman"/>
      <w:color w:val="000099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70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E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4B"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164B"/>
    <w:rPr>
      <w:color w:val="0000FF"/>
      <w:u w:val="single"/>
    </w:rPr>
  </w:style>
  <w:style w:type="paragraph" w:styleId="BodyTextIndent">
    <w:name w:val="Body Text Indent"/>
    <w:basedOn w:val="Normal"/>
    <w:rsid w:val="00DD164B"/>
    <w:pPr>
      <w:ind w:left="360" w:hanging="360"/>
    </w:pPr>
  </w:style>
  <w:style w:type="paragraph" w:styleId="BodyTextIndent2">
    <w:name w:val="Body Text Indent 2"/>
    <w:basedOn w:val="Normal"/>
    <w:rsid w:val="00DD164B"/>
    <w:pPr>
      <w:ind w:left="630" w:hanging="270"/>
    </w:pPr>
  </w:style>
  <w:style w:type="paragraph" w:styleId="PlainText">
    <w:name w:val="Plain Text"/>
    <w:basedOn w:val="Normal"/>
    <w:rsid w:val="00DD164B"/>
    <w:rPr>
      <w:rFonts w:ascii="Courier New" w:hAnsi="Courier New"/>
      <w:sz w:val="20"/>
    </w:rPr>
  </w:style>
  <w:style w:type="paragraph" w:styleId="Footer">
    <w:name w:val="footer"/>
    <w:basedOn w:val="Normal"/>
    <w:rsid w:val="00DD16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164B"/>
  </w:style>
  <w:style w:type="paragraph" w:styleId="NormalWeb">
    <w:name w:val="Normal (Web)"/>
    <w:basedOn w:val="Normal"/>
    <w:rsid w:val="006C6672"/>
    <w:pPr>
      <w:spacing w:before="100" w:beforeAutospacing="1" w:after="100" w:afterAutospacing="1"/>
    </w:pPr>
    <w:rPr>
      <w:rFonts w:ascii="Times New Roman" w:eastAsia="Times New Roman" w:hAnsi="Times New Roman"/>
      <w:color w:val="000099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70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E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lforman@sdccd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5193-F95D-436B-A9CD-658B7C65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City  College</Company>
  <LinksUpToDate>false</LinksUpToDate>
  <CharactersWithSpaces>13753</CharactersWithSpaces>
  <SharedDoc>false</SharedDoc>
  <HLinks>
    <vt:vector size="6" baseType="variant">
      <vt:variant>
        <vt:i4>786483</vt:i4>
      </vt:variant>
      <vt:variant>
        <vt:i4>0</vt:i4>
      </vt:variant>
      <vt:variant>
        <vt:i4>0</vt:i4>
      </vt:variant>
      <vt:variant>
        <vt:i4>5</vt:i4>
      </vt:variant>
      <vt:variant>
        <vt:lpwstr>mailto:lforman@sdccd.net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L Forman</dc:creator>
  <cp:lastModifiedBy>Hewlett-Packard Company</cp:lastModifiedBy>
  <cp:revision>9</cp:revision>
  <cp:lastPrinted>2007-01-27T05:04:00Z</cp:lastPrinted>
  <dcterms:created xsi:type="dcterms:W3CDTF">2015-01-20T08:14:00Z</dcterms:created>
  <dcterms:modified xsi:type="dcterms:W3CDTF">2015-01-20T17:15:00Z</dcterms:modified>
</cp:coreProperties>
</file>